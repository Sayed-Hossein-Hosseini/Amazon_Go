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D2B919" w14:textId="77777777" w:rsidR="009854DE" w:rsidRDefault="009854DE" w:rsidP="009854DE">
      <w:pPr>
        <w:pStyle w:val="Title"/>
        <w:spacing w:before="0" w:after="0" w:line="360" w:lineRule="auto"/>
        <w:ind w:right="-180"/>
        <w:jc w:val="center"/>
        <w:rPr>
          <w:rFonts w:ascii="Bodoni MT Black" w:hAnsi="Bodoni MT Black"/>
          <w:color w:val="00AA48"/>
        </w:rPr>
      </w:pPr>
      <w:r w:rsidRPr="003F0B26">
        <w:rPr>
          <w:rFonts w:ascii="Bodoni MT Black" w:hAnsi="Bodoni MT Black"/>
          <w:color w:val="00AA48"/>
        </w:rPr>
        <w:t>In the name of god</w:t>
      </w:r>
    </w:p>
    <w:p w14:paraId="1013CBFA" w14:textId="77777777" w:rsidR="009854DE" w:rsidRPr="00FD37AE" w:rsidRDefault="009854DE" w:rsidP="009854DE">
      <w:pPr>
        <w:jc w:val="center"/>
      </w:pPr>
      <w:r>
        <w:rPr>
          <w:noProof/>
          <w:color w:val="4472C4" w:themeColor="accent1"/>
        </w:rPr>
        <w:drawing>
          <wp:inline distT="0" distB="0" distL="0" distR="0" wp14:anchorId="6C8F3CF8" wp14:editId="4E22EDE7">
            <wp:extent cx="1539240" cy="815491"/>
            <wp:effectExtent l="0" t="0" r="3810" b="3810"/>
            <wp:docPr id="336081444" name="Picture 336081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566244" cy="829798"/>
                    </a:xfrm>
                    <a:prstGeom prst="rect">
                      <a:avLst/>
                    </a:prstGeom>
                    <a:noFill/>
                    <a:ln>
                      <a:noFill/>
                    </a:ln>
                  </pic:spPr>
                </pic:pic>
              </a:graphicData>
            </a:graphic>
          </wp:inline>
        </w:drawing>
      </w:r>
    </w:p>
    <w:p w14:paraId="6284EBC4" w14:textId="7C7BAA4A" w:rsidR="009854DE" w:rsidRDefault="00FA4C4B" w:rsidP="009854DE">
      <w:pPr>
        <w:jc w:val="center"/>
      </w:pPr>
      <w:r>
        <w:rPr>
          <w:noProof/>
        </w:rPr>
        <w:drawing>
          <wp:inline distT="0" distB="0" distL="0" distR="0" wp14:anchorId="613355D8" wp14:editId="32CB1D72">
            <wp:extent cx="2194560" cy="1152783"/>
            <wp:effectExtent l="19050" t="0" r="15240" b="371475"/>
            <wp:docPr id="181698848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6427" cy="118528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2055B604" w14:textId="77777777" w:rsidR="009854DE" w:rsidRDefault="009854DE" w:rsidP="009854DE">
      <w:pPr>
        <w:jc w:val="center"/>
        <w:rPr>
          <w:rtl/>
        </w:rPr>
      </w:pPr>
      <w:r>
        <w:rPr>
          <w:noProof/>
          <w:color w:val="4472C4" w:themeColor="accent1"/>
        </w:rPr>
        <w:drawing>
          <wp:inline distT="0" distB="0" distL="0" distR="0" wp14:anchorId="3ACEBE44" wp14:editId="28660DB2">
            <wp:extent cx="758952" cy="478932"/>
            <wp:effectExtent l="0" t="0" r="3175" b="0"/>
            <wp:docPr id="1776781081" name="Picture 17767810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FF7327F" w14:textId="77777777" w:rsidR="00FA4C4B" w:rsidRDefault="00FA4C4B" w:rsidP="009854DE">
      <w:pPr>
        <w:jc w:val="center"/>
        <w:rPr>
          <w:b/>
          <w:bCs/>
          <w:i/>
          <w:iCs/>
          <w:sz w:val="30"/>
          <w:szCs w:val="30"/>
        </w:rPr>
      </w:pPr>
    </w:p>
    <w:p w14:paraId="13347BF1" w14:textId="5B2B1CA8" w:rsidR="009854DE" w:rsidRPr="00EA2B7D" w:rsidRDefault="009854DE" w:rsidP="009854DE">
      <w:pPr>
        <w:jc w:val="center"/>
        <w:rPr>
          <w:b/>
          <w:bCs/>
          <w:i/>
          <w:iCs/>
          <w:sz w:val="30"/>
          <w:szCs w:val="30"/>
        </w:rPr>
      </w:pPr>
      <w:r w:rsidRPr="00EA2B7D">
        <w:rPr>
          <w:b/>
          <w:bCs/>
          <w:i/>
          <w:iCs/>
          <w:sz w:val="30"/>
          <w:szCs w:val="30"/>
        </w:rPr>
        <w:t>Producers :</w:t>
      </w:r>
    </w:p>
    <w:p w14:paraId="5F8380C6" w14:textId="77777777" w:rsidR="009854DE" w:rsidRPr="00EA2B7D" w:rsidRDefault="009854DE" w:rsidP="009854DE">
      <w:pPr>
        <w:jc w:val="center"/>
        <w:rPr>
          <w:i/>
          <w:iCs/>
          <w:sz w:val="30"/>
          <w:szCs w:val="30"/>
        </w:rPr>
      </w:pPr>
      <w:r w:rsidRPr="00EA2B7D">
        <w:rPr>
          <w:i/>
          <w:iCs/>
          <w:sz w:val="30"/>
          <w:szCs w:val="30"/>
        </w:rPr>
        <w:t>Sayyed Hossein Hosseini</w:t>
      </w:r>
    </w:p>
    <w:p w14:paraId="60926046" w14:textId="77777777" w:rsidR="009854DE" w:rsidRPr="00EA2B7D" w:rsidRDefault="009854DE" w:rsidP="00FA4C4B">
      <w:pPr>
        <w:spacing w:after="0" w:line="240" w:lineRule="auto"/>
        <w:rPr>
          <w:i/>
          <w:iCs/>
          <w:sz w:val="30"/>
          <w:szCs w:val="30"/>
          <w:rtl/>
          <w:lang w:bidi="fa-IR"/>
        </w:rPr>
      </w:pPr>
    </w:p>
    <w:p w14:paraId="6A8455C3" w14:textId="77777777" w:rsidR="009854DE" w:rsidRPr="00EA2B7D" w:rsidRDefault="009854DE" w:rsidP="009854DE">
      <w:pPr>
        <w:bidi/>
        <w:jc w:val="center"/>
        <w:rPr>
          <w:b/>
          <w:bCs/>
          <w:i/>
          <w:iCs/>
          <w:sz w:val="30"/>
          <w:szCs w:val="30"/>
          <w:lang w:bidi="fa-IR"/>
        </w:rPr>
      </w:pPr>
      <w:r w:rsidRPr="00EA2B7D">
        <w:rPr>
          <w:b/>
          <w:bCs/>
          <w:i/>
          <w:iCs/>
          <w:sz w:val="30"/>
          <w:szCs w:val="30"/>
          <w:lang w:bidi="fa-IR"/>
        </w:rPr>
        <w:t>Supervisor :</w:t>
      </w:r>
    </w:p>
    <w:p w14:paraId="71DB0F1A" w14:textId="77777777" w:rsidR="009854DE" w:rsidRPr="00EA2B7D" w:rsidRDefault="009854DE" w:rsidP="009854DE">
      <w:pPr>
        <w:bidi/>
        <w:jc w:val="center"/>
        <w:rPr>
          <w:i/>
          <w:iCs/>
          <w:sz w:val="30"/>
          <w:szCs w:val="30"/>
          <w:lang w:bidi="fa-IR"/>
        </w:rPr>
      </w:pPr>
      <w:r w:rsidRPr="00EA2B7D">
        <w:rPr>
          <w:i/>
          <w:iCs/>
          <w:sz w:val="30"/>
          <w:szCs w:val="30"/>
          <w:lang w:bidi="fa-IR"/>
        </w:rPr>
        <w:t>Dr Mohammad Reza Sharbaf</w:t>
      </w:r>
    </w:p>
    <w:p w14:paraId="7BDF3C8C" w14:textId="77777777" w:rsidR="009854DE" w:rsidRPr="00EA2B7D" w:rsidRDefault="009854DE" w:rsidP="009854DE">
      <w:pPr>
        <w:bidi/>
        <w:spacing w:before="0" w:line="240" w:lineRule="auto"/>
        <w:jc w:val="center"/>
        <w:rPr>
          <w:i/>
          <w:iCs/>
          <w:sz w:val="30"/>
          <w:szCs w:val="30"/>
          <w:lang w:bidi="fa-IR"/>
        </w:rPr>
      </w:pPr>
    </w:p>
    <w:p w14:paraId="3E22BA79" w14:textId="77777777" w:rsidR="009854DE" w:rsidRPr="00EA2B7D" w:rsidRDefault="009854DE" w:rsidP="009854DE">
      <w:pPr>
        <w:bidi/>
        <w:jc w:val="center"/>
        <w:rPr>
          <w:b/>
          <w:bCs/>
          <w:i/>
          <w:iCs/>
          <w:sz w:val="30"/>
          <w:szCs w:val="30"/>
          <w:lang w:bidi="fa-IR"/>
        </w:rPr>
      </w:pPr>
      <w:r w:rsidRPr="00EA2B7D">
        <w:rPr>
          <w:b/>
          <w:bCs/>
          <w:i/>
          <w:iCs/>
          <w:sz w:val="30"/>
          <w:szCs w:val="30"/>
          <w:lang w:bidi="fa-IR"/>
        </w:rPr>
        <w:t>Teacher assistant :</w:t>
      </w:r>
    </w:p>
    <w:p w14:paraId="55589849" w14:textId="69590754" w:rsidR="009854DE" w:rsidRPr="00FD37AE" w:rsidRDefault="009854DE" w:rsidP="009854DE">
      <w:pPr>
        <w:bidi/>
        <w:spacing w:line="480" w:lineRule="auto"/>
        <w:jc w:val="center"/>
        <w:rPr>
          <w:i/>
          <w:iCs/>
          <w:sz w:val="30"/>
          <w:szCs w:val="30"/>
          <w:lang w:bidi="fa-IR"/>
        </w:rPr>
      </w:pPr>
      <w:r w:rsidRPr="00EA2B7D">
        <w:rPr>
          <w:i/>
          <w:iCs/>
          <w:sz w:val="30"/>
          <w:szCs w:val="30"/>
          <w:lang w:bidi="fa-IR"/>
        </w:rPr>
        <w:t>Reza Pour Mohammadi</w:t>
      </w:r>
    </w:p>
    <w:p w14:paraId="42D70AAD" w14:textId="77777777" w:rsidR="009854DE" w:rsidRPr="00D31751" w:rsidRDefault="009854DE" w:rsidP="009854DE">
      <w:pPr>
        <w:jc w:val="center"/>
        <w:rPr>
          <w:b/>
          <w:bCs/>
          <w:i/>
          <w:iCs/>
        </w:rPr>
      </w:pPr>
      <w:r w:rsidRPr="00D31751">
        <w:rPr>
          <w:b/>
          <w:bCs/>
          <w:i/>
          <w:iCs/>
        </w:rPr>
        <w:t>Faculty of Computer Engineering, University of Isfahan</w:t>
      </w:r>
    </w:p>
    <w:p w14:paraId="4EC166BD" w14:textId="77777777" w:rsidR="009854DE" w:rsidRPr="009854DE" w:rsidRDefault="009854DE" w:rsidP="009854DE">
      <w:pPr>
        <w:jc w:val="center"/>
        <w:rPr>
          <w:b/>
          <w:bCs/>
          <w:i/>
          <w:iCs/>
          <w:lang w:bidi="fa-IR"/>
        </w:rPr>
      </w:pPr>
      <w:r w:rsidRPr="00D31751">
        <w:rPr>
          <w:b/>
          <w:bCs/>
          <w:i/>
          <w:iCs/>
          <w:lang w:bidi="fa-IR"/>
        </w:rPr>
        <w:t xml:space="preserve">Autumn </w:t>
      </w:r>
      <w:r w:rsidRPr="00D31751">
        <w:rPr>
          <w:rFonts w:hint="cs"/>
          <w:b/>
          <w:bCs/>
          <w:i/>
          <w:iCs/>
          <w:rtl/>
          <w:lang w:bidi="fa-IR"/>
        </w:rPr>
        <w:t>2023</w:t>
      </w:r>
    </w:p>
    <w:sdt>
      <w:sdtPr>
        <w:rPr>
          <w:rFonts w:cs="Times New Roman"/>
          <w:caps w:val="0"/>
          <w:color w:val="auto"/>
          <w:spacing w:val="0"/>
          <w:kern w:val="0"/>
          <w:sz w:val="22"/>
          <w:szCs w:val="22"/>
        </w:rPr>
        <w:id w:val="-752590168"/>
        <w:docPartObj>
          <w:docPartGallery w:val="Table of Contents"/>
          <w:docPartUnique/>
        </w:docPartObj>
      </w:sdtPr>
      <w:sdtEndPr>
        <w:rPr>
          <w:rFonts w:cstheme="minorBidi"/>
          <w:sz w:val="20"/>
          <w:szCs w:val="20"/>
        </w:rPr>
      </w:sdtEndPr>
      <w:sdtContent>
        <w:p w14:paraId="1E24C655" w14:textId="0F2C7E3B" w:rsidR="00EE37C8" w:rsidRPr="00EE37C8" w:rsidRDefault="00EE37C8" w:rsidP="00EE37C8">
          <w:pPr>
            <w:pStyle w:val="Title"/>
          </w:pPr>
          <w:r w:rsidRPr="00EE37C8">
            <w:t>Table of Contents</w:t>
          </w:r>
          <w:r w:rsidRPr="00EE37C8">
            <w:tab/>
          </w:r>
        </w:p>
        <w:p w14:paraId="599AC2E8" w14:textId="3C4F3F10" w:rsidR="006F5075" w:rsidRDefault="00000000" w:rsidP="005B1EA3">
          <w:pPr>
            <w:pStyle w:val="TOC1"/>
            <w:ind w:left="0"/>
            <w:rPr>
              <w:rStyle w:val="Hyperlink"/>
              <w:b w:val="0"/>
              <w:bCs w:val="0"/>
              <w:u w:val="none"/>
            </w:rPr>
          </w:pPr>
          <w:hyperlink w:anchor="_Welcome_To_BOX!" w:history="1">
            <w:r w:rsidR="00333AAE" w:rsidRPr="00333AAE">
              <w:rPr>
                <w:rStyle w:val="Hyperlink"/>
                <w:u w:val="none"/>
              </w:rPr>
              <w:t xml:space="preserve">Welcome To Box! </w:t>
            </w:r>
            <w:r w:rsidR="00EE37C8" w:rsidRPr="00333AAE">
              <w:rPr>
                <w:rStyle w:val="Hyperlink"/>
                <w:u w:val="none"/>
              </w:rPr>
              <w:ptab w:relativeTo="margin" w:alignment="right" w:leader="dot"/>
            </w:r>
            <w:r w:rsidR="00EE37C8" w:rsidRPr="00333AAE">
              <w:rPr>
                <w:rStyle w:val="Hyperlink"/>
                <w:u w:val="none"/>
              </w:rPr>
              <w:t>1</w:t>
            </w:r>
          </w:hyperlink>
        </w:p>
        <w:p w14:paraId="59BCAF99" w14:textId="05014ED4" w:rsidR="006F5075" w:rsidRPr="005B1EA3" w:rsidRDefault="00000000" w:rsidP="005B1EA3">
          <w:pPr>
            <w:pStyle w:val="TOC1"/>
            <w:rPr>
              <w:rStyle w:val="Hyperlink"/>
              <w:b w:val="0"/>
              <w:bCs w:val="0"/>
              <w:u w:val="none"/>
            </w:rPr>
          </w:pPr>
          <w:hyperlink w:anchor="_your_account" w:history="1">
            <w:r w:rsidR="005B1EA3" w:rsidRPr="005B1EA3">
              <w:rPr>
                <w:rStyle w:val="Hyperlink"/>
                <w:b w:val="0"/>
                <w:bCs w:val="0"/>
                <w:u w:val="none"/>
              </w:rPr>
              <w:t>Your Account</w:t>
            </w:r>
            <w:r w:rsidR="006F5075" w:rsidRPr="005B1EA3">
              <w:rPr>
                <w:rStyle w:val="Hyperlink"/>
                <w:b w:val="0"/>
                <w:bCs w:val="0"/>
                <w:u w:val="none"/>
              </w:rPr>
              <w:t xml:space="preserve"> </w:t>
            </w:r>
            <w:r w:rsidR="006F5075" w:rsidRPr="005B1EA3">
              <w:rPr>
                <w:rStyle w:val="Hyperlink"/>
                <w:b w:val="0"/>
                <w:bCs w:val="0"/>
                <w:u w:val="none"/>
              </w:rPr>
              <w:ptab w:relativeTo="margin" w:alignment="right" w:leader="dot"/>
            </w:r>
            <w:r w:rsidR="006F5075" w:rsidRPr="005B1EA3">
              <w:rPr>
                <w:rStyle w:val="Hyperlink"/>
                <w:b w:val="0"/>
                <w:bCs w:val="0"/>
                <w:u w:val="none"/>
              </w:rPr>
              <w:t>1</w:t>
            </w:r>
          </w:hyperlink>
        </w:p>
        <w:p w14:paraId="6F85F838" w14:textId="16775C55" w:rsidR="00E12BD4" w:rsidRPr="005B1EA3" w:rsidRDefault="00000000" w:rsidP="00E12BD4">
          <w:pPr>
            <w:pStyle w:val="TOC1"/>
            <w:rPr>
              <w:rStyle w:val="Hyperlink"/>
              <w:b w:val="0"/>
              <w:bCs w:val="0"/>
              <w:u w:val="none"/>
            </w:rPr>
          </w:pPr>
          <w:hyperlink w:anchor="_subscription_period" w:history="1">
            <w:r w:rsidR="00C53D98" w:rsidRPr="00C53D98">
              <w:rPr>
                <w:rStyle w:val="Hyperlink"/>
                <w:b w:val="0"/>
                <w:bCs w:val="0"/>
                <w:u w:val="none"/>
              </w:rPr>
              <w:t>Subscription Period</w:t>
            </w:r>
            <w:r w:rsidR="00E12BD4" w:rsidRPr="00C53D98">
              <w:rPr>
                <w:rStyle w:val="Hyperlink"/>
                <w:b w:val="0"/>
                <w:bCs w:val="0"/>
                <w:u w:val="none"/>
              </w:rPr>
              <w:t xml:space="preserve"> </w:t>
            </w:r>
            <w:r w:rsidR="00E12BD4" w:rsidRPr="00C53D98">
              <w:rPr>
                <w:rStyle w:val="Hyperlink"/>
                <w:b w:val="0"/>
                <w:bCs w:val="0"/>
                <w:u w:val="none"/>
              </w:rPr>
              <w:ptab w:relativeTo="margin" w:alignment="right" w:leader="dot"/>
            </w:r>
            <w:r w:rsidR="00C53D98" w:rsidRPr="00C53D98">
              <w:rPr>
                <w:rStyle w:val="Hyperlink"/>
                <w:b w:val="0"/>
                <w:bCs w:val="0"/>
                <w:u w:val="none"/>
              </w:rPr>
              <w:t>2</w:t>
            </w:r>
          </w:hyperlink>
        </w:p>
        <w:p w14:paraId="1B85A244" w14:textId="3EA20167" w:rsidR="00117A55" w:rsidRPr="005B1EA3" w:rsidRDefault="00000000" w:rsidP="00117A55">
          <w:pPr>
            <w:pStyle w:val="TOC1"/>
            <w:rPr>
              <w:rStyle w:val="Hyperlink"/>
              <w:b w:val="0"/>
              <w:bCs w:val="0"/>
              <w:u w:val="none"/>
            </w:rPr>
          </w:pPr>
          <w:hyperlink w:anchor="_sign" w:history="1">
            <w:r w:rsidR="00117A55" w:rsidRPr="00117A55">
              <w:rPr>
                <w:rStyle w:val="Hyperlink"/>
                <w:b w:val="0"/>
                <w:bCs w:val="0"/>
                <w:u w:val="none"/>
              </w:rPr>
              <w:t xml:space="preserve">Sign </w:t>
            </w:r>
            <w:r w:rsidR="00117A55" w:rsidRPr="00117A55">
              <w:rPr>
                <w:rStyle w:val="Hyperlink"/>
                <w:b w:val="0"/>
                <w:bCs w:val="0"/>
                <w:u w:val="none"/>
              </w:rPr>
              <w:ptab w:relativeTo="margin" w:alignment="right" w:leader="dot"/>
            </w:r>
            <w:r w:rsidR="00117A55" w:rsidRPr="00117A55">
              <w:rPr>
                <w:rStyle w:val="Hyperlink"/>
                <w:b w:val="0"/>
                <w:bCs w:val="0"/>
                <w:u w:val="none"/>
              </w:rPr>
              <w:t>2</w:t>
            </w:r>
          </w:hyperlink>
        </w:p>
        <w:p w14:paraId="3A11F695" w14:textId="519589AB" w:rsidR="00776FCF" w:rsidRPr="005B1EA3" w:rsidRDefault="00000000" w:rsidP="00776FCF">
          <w:pPr>
            <w:pStyle w:val="TOC1"/>
            <w:rPr>
              <w:rStyle w:val="Hyperlink"/>
              <w:b w:val="0"/>
              <w:bCs w:val="0"/>
              <w:u w:val="none"/>
            </w:rPr>
          </w:pPr>
          <w:hyperlink w:anchor="_notes" w:history="1">
            <w:r w:rsidR="00776FCF" w:rsidRPr="00776FCF">
              <w:rPr>
                <w:rStyle w:val="Hyperlink"/>
                <w:b w:val="0"/>
                <w:bCs w:val="0"/>
                <w:u w:val="none"/>
              </w:rPr>
              <w:t xml:space="preserve">Notes </w:t>
            </w:r>
            <w:r w:rsidR="00776FCF" w:rsidRPr="00776FCF">
              <w:rPr>
                <w:rStyle w:val="Hyperlink"/>
                <w:b w:val="0"/>
                <w:bCs w:val="0"/>
                <w:u w:val="none"/>
              </w:rPr>
              <w:ptab w:relativeTo="margin" w:alignment="right" w:leader="dot"/>
            </w:r>
            <w:r w:rsidR="00776FCF" w:rsidRPr="00776FCF">
              <w:rPr>
                <w:rStyle w:val="Hyperlink"/>
                <w:b w:val="0"/>
                <w:bCs w:val="0"/>
                <w:u w:val="none"/>
              </w:rPr>
              <w:t>3</w:t>
            </w:r>
          </w:hyperlink>
        </w:p>
        <w:p w14:paraId="5DDF6F19" w14:textId="42921A15" w:rsidR="0067790E" w:rsidRPr="005B1EA3" w:rsidRDefault="00000000" w:rsidP="0067790E">
          <w:pPr>
            <w:pStyle w:val="TOC1"/>
            <w:rPr>
              <w:rStyle w:val="Hyperlink"/>
              <w:b w:val="0"/>
              <w:bCs w:val="0"/>
              <w:u w:val="none"/>
            </w:rPr>
          </w:pPr>
          <w:hyperlink w:anchor="_app" w:history="1">
            <w:r w:rsidR="0067790E">
              <w:rPr>
                <w:rStyle w:val="Hyperlink"/>
                <w:b w:val="0"/>
                <w:bCs w:val="0"/>
                <w:u w:val="none"/>
              </w:rPr>
              <w:t>APP</w:t>
            </w:r>
            <w:r w:rsidR="0067790E" w:rsidRPr="0067790E">
              <w:rPr>
                <w:rStyle w:val="Hyperlink"/>
                <w:b w:val="0"/>
                <w:bCs w:val="0"/>
                <w:u w:val="none"/>
              </w:rPr>
              <w:t xml:space="preserve"> </w:t>
            </w:r>
            <w:r w:rsidR="0067790E" w:rsidRPr="0067790E">
              <w:rPr>
                <w:rStyle w:val="Hyperlink"/>
                <w:b w:val="0"/>
                <w:bCs w:val="0"/>
                <w:u w:val="none"/>
              </w:rPr>
              <w:ptab w:relativeTo="margin" w:alignment="right" w:leader="dot"/>
            </w:r>
            <w:r w:rsidR="0067790E" w:rsidRPr="0067790E">
              <w:rPr>
                <w:rStyle w:val="Hyperlink"/>
                <w:b w:val="0"/>
                <w:bCs w:val="0"/>
                <w:u w:val="none"/>
              </w:rPr>
              <w:t>3</w:t>
            </w:r>
          </w:hyperlink>
        </w:p>
        <w:p w14:paraId="0818AECE" w14:textId="7F4D7332" w:rsidR="00417CDF" w:rsidRPr="00316FF1" w:rsidRDefault="00316FF1" w:rsidP="00417CDF">
          <w:pPr>
            <w:pStyle w:val="TOC1"/>
            <w:rPr>
              <w:rStyle w:val="Hyperlink"/>
              <w:b w:val="0"/>
              <w:bCs w:val="0"/>
            </w:rPr>
          </w:pPr>
          <w:r>
            <w:rPr>
              <w:b w:val="0"/>
              <w:bCs w:val="0"/>
            </w:rPr>
            <w:fldChar w:fldCharType="begin"/>
          </w:r>
          <w:r>
            <w:rPr>
              <w:b w:val="0"/>
              <w:bCs w:val="0"/>
            </w:rPr>
            <w:instrText>HYPERLINK  \l "_other_features"</w:instrText>
          </w:r>
          <w:r>
            <w:rPr>
              <w:b w:val="0"/>
              <w:bCs w:val="0"/>
            </w:rPr>
          </w:r>
          <w:r>
            <w:rPr>
              <w:b w:val="0"/>
              <w:bCs w:val="0"/>
            </w:rPr>
            <w:fldChar w:fldCharType="separate"/>
          </w:r>
          <w:r w:rsidR="00417CDF" w:rsidRPr="00316FF1">
            <w:rPr>
              <w:rStyle w:val="Hyperlink"/>
              <w:b w:val="0"/>
              <w:bCs w:val="0"/>
              <w:u w:val="none"/>
            </w:rPr>
            <w:t xml:space="preserve">Other Features </w:t>
          </w:r>
          <w:r w:rsidR="00417CDF" w:rsidRPr="00316FF1">
            <w:rPr>
              <w:rStyle w:val="Hyperlink"/>
              <w:b w:val="0"/>
              <w:bCs w:val="0"/>
              <w:u w:val="none"/>
            </w:rPr>
            <w:ptab w:relativeTo="margin" w:alignment="right" w:leader="dot"/>
          </w:r>
          <w:r w:rsidR="00417CDF" w:rsidRPr="00316FF1">
            <w:rPr>
              <w:rStyle w:val="Hyperlink"/>
              <w:b w:val="0"/>
              <w:bCs w:val="0"/>
              <w:u w:val="none"/>
            </w:rPr>
            <w:t>3</w:t>
          </w:r>
        </w:p>
        <w:p w14:paraId="22D48FA7" w14:textId="5B0896D8" w:rsidR="00B63534" w:rsidRPr="00316FF1" w:rsidRDefault="00316FF1" w:rsidP="00B63534">
          <w:pPr>
            <w:pStyle w:val="TOC1"/>
            <w:rPr>
              <w:rStyle w:val="Hyperlink"/>
              <w:b w:val="0"/>
              <w:bCs w:val="0"/>
            </w:rPr>
          </w:pPr>
          <w:r>
            <w:fldChar w:fldCharType="end"/>
          </w:r>
          <w:r w:rsidR="00B63534">
            <w:rPr>
              <w:b w:val="0"/>
              <w:bCs w:val="0"/>
            </w:rPr>
            <w:fldChar w:fldCharType="begin"/>
          </w:r>
          <w:r w:rsidR="00B63534">
            <w:rPr>
              <w:b w:val="0"/>
              <w:bCs w:val="0"/>
            </w:rPr>
            <w:instrText>HYPERLINK  \l "_other_features"</w:instrText>
          </w:r>
          <w:r w:rsidR="00B63534">
            <w:rPr>
              <w:b w:val="0"/>
              <w:bCs w:val="0"/>
            </w:rPr>
          </w:r>
          <w:r w:rsidR="00B63534">
            <w:rPr>
              <w:b w:val="0"/>
              <w:bCs w:val="0"/>
            </w:rPr>
            <w:fldChar w:fldCharType="separate"/>
          </w:r>
          <w:r w:rsidR="00B63534">
            <w:rPr>
              <w:rStyle w:val="Hyperlink"/>
              <w:b w:val="0"/>
              <w:bCs w:val="0"/>
              <w:u w:val="none"/>
            </w:rPr>
            <w:t>Link</w:t>
          </w:r>
          <w:r w:rsidR="005B5036">
            <w:rPr>
              <w:rStyle w:val="Hyperlink"/>
              <w:b w:val="0"/>
              <w:bCs w:val="0"/>
              <w:u w:val="none"/>
            </w:rPr>
            <w:t>s</w:t>
          </w:r>
          <w:r w:rsidR="00B63534" w:rsidRPr="00316FF1">
            <w:rPr>
              <w:rStyle w:val="Hyperlink"/>
              <w:b w:val="0"/>
              <w:bCs w:val="0"/>
              <w:u w:val="none"/>
            </w:rPr>
            <w:t xml:space="preserve"> </w:t>
          </w:r>
          <w:r w:rsidR="00B63534" w:rsidRPr="00316FF1">
            <w:rPr>
              <w:rStyle w:val="Hyperlink"/>
              <w:b w:val="0"/>
              <w:bCs w:val="0"/>
              <w:u w:val="none"/>
            </w:rPr>
            <w:ptab w:relativeTo="margin" w:alignment="right" w:leader="dot"/>
          </w:r>
          <w:r w:rsidR="00B63534" w:rsidRPr="00316FF1">
            <w:rPr>
              <w:rStyle w:val="Hyperlink"/>
              <w:b w:val="0"/>
              <w:bCs w:val="0"/>
              <w:u w:val="none"/>
            </w:rPr>
            <w:t>3</w:t>
          </w:r>
        </w:p>
        <w:p w14:paraId="03EDED7E" w14:textId="4F97B190" w:rsidR="006F5075" w:rsidRPr="006F5075" w:rsidRDefault="00B63534" w:rsidP="00B63534">
          <w:pPr>
            <w:pStyle w:val="ListParagraph"/>
            <w:ind w:left="360"/>
            <w:rPr>
              <w:rtl/>
              <w:lang w:bidi="fa-IR"/>
            </w:rPr>
          </w:pPr>
          <w:r>
            <w:rPr>
              <w:rFonts w:cs="Times New Roman"/>
              <w:sz w:val="22"/>
              <w:szCs w:val="22"/>
            </w:rPr>
            <w:fldChar w:fldCharType="end"/>
          </w:r>
        </w:p>
        <w:p w14:paraId="66BD711A" w14:textId="77777777" w:rsidR="004423E9" w:rsidRDefault="004423E9" w:rsidP="004423E9">
          <w:pPr>
            <w:rPr>
              <w:rtl/>
              <w:lang w:bidi="fa-IR"/>
            </w:rPr>
          </w:pPr>
        </w:p>
        <w:p w14:paraId="45C57AC2" w14:textId="77777777" w:rsidR="004423E9" w:rsidRDefault="004423E9" w:rsidP="004423E9"/>
        <w:p w14:paraId="48EB1895" w14:textId="77777777" w:rsidR="004423E9" w:rsidRDefault="004423E9" w:rsidP="004423E9"/>
        <w:p w14:paraId="6BB84CF3" w14:textId="77777777" w:rsidR="004423E9" w:rsidRDefault="004423E9" w:rsidP="004423E9"/>
        <w:p w14:paraId="271A8B67" w14:textId="77777777" w:rsidR="004423E9" w:rsidRDefault="004423E9" w:rsidP="004423E9"/>
        <w:p w14:paraId="243FB07A" w14:textId="77777777" w:rsidR="004423E9" w:rsidRDefault="004423E9" w:rsidP="004423E9"/>
        <w:p w14:paraId="5ACD9533" w14:textId="77777777" w:rsidR="004423E9" w:rsidRDefault="004423E9" w:rsidP="004423E9"/>
        <w:p w14:paraId="3DBF1BE0" w14:textId="77777777" w:rsidR="004423E9" w:rsidRDefault="004423E9" w:rsidP="004423E9"/>
        <w:p w14:paraId="15C6820B" w14:textId="77777777" w:rsidR="004423E9" w:rsidRDefault="004423E9" w:rsidP="004423E9"/>
        <w:p w14:paraId="372A6611" w14:textId="77777777" w:rsidR="004423E9" w:rsidRDefault="004423E9" w:rsidP="004423E9"/>
        <w:p w14:paraId="6FDD5512" w14:textId="77777777" w:rsidR="004423E9" w:rsidRDefault="004423E9" w:rsidP="004423E9"/>
        <w:p w14:paraId="6B6A366C" w14:textId="77777777" w:rsidR="004423E9" w:rsidRDefault="004423E9" w:rsidP="004423E9"/>
        <w:p w14:paraId="542AB10D" w14:textId="77777777" w:rsidR="004423E9" w:rsidRDefault="004423E9" w:rsidP="004423E9"/>
        <w:p w14:paraId="4CC5866C" w14:textId="77777777" w:rsidR="004423E9" w:rsidRDefault="004423E9" w:rsidP="004423E9"/>
        <w:p w14:paraId="6BB20BC3" w14:textId="04D7257B" w:rsidR="00EE37C8" w:rsidRPr="004423E9" w:rsidRDefault="00000000" w:rsidP="004423E9"/>
      </w:sdtContent>
    </w:sdt>
    <w:p w14:paraId="5B1DB451" w14:textId="77777777" w:rsidR="00C644FD" w:rsidRPr="00C644FD" w:rsidRDefault="00C644FD" w:rsidP="00C644FD"/>
    <w:p w14:paraId="45D1B827" w14:textId="77777777" w:rsidR="009854DE" w:rsidRPr="009854DE" w:rsidRDefault="009854DE" w:rsidP="009854DE"/>
    <w:p w14:paraId="027FC9DF" w14:textId="1D83CF26" w:rsidR="0020082C" w:rsidRPr="004423E9" w:rsidRDefault="0020082C" w:rsidP="004423E9">
      <w:pPr>
        <w:pStyle w:val="Heading1"/>
      </w:pPr>
      <w:bookmarkStart w:id="0" w:name="_Welcome_To_BOX!"/>
      <w:bookmarkEnd w:id="0"/>
      <w:r w:rsidRPr="004423E9">
        <w:lastRenderedPageBreak/>
        <w:t>Welcome To BOX!</w:t>
      </w:r>
    </w:p>
    <w:p w14:paraId="1CB7B566" w14:textId="54F59BD9" w:rsidR="0020082C" w:rsidRDefault="0020082C" w:rsidP="004423E9">
      <w:pPr>
        <w:spacing w:after="160" w:line="259" w:lineRule="auto"/>
        <w:jc w:val="both"/>
        <w:rPr>
          <w:rFonts w:asciiTheme="majorBidi" w:hAnsiTheme="majorBidi" w:cstheme="majorBidi"/>
          <w:sz w:val="22"/>
          <w:szCs w:val="22"/>
        </w:rPr>
      </w:pPr>
      <w:r w:rsidRPr="00166764">
        <w:rPr>
          <w:rFonts w:asciiTheme="majorBidi" w:hAnsiTheme="majorBidi" w:cstheme="majorBidi"/>
          <w:sz w:val="22"/>
          <w:szCs w:val="22"/>
        </w:rPr>
        <w:t>Box is a cloud-based content management platform. Our products make it easier for people to share ideas, collaborate and help get work done. Since our products are cloud based, you can access them through the web and through any number of device types (e.g., desktop, laptop, tablets, and smartphone devices) that you choose. </w:t>
      </w:r>
    </w:p>
    <w:p w14:paraId="50DC4420" w14:textId="77777777" w:rsidR="006F5075" w:rsidRDefault="006F5075" w:rsidP="004423E9">
      <w:pPr>
        <w:spacing w:after="160" w:line="259" w:lineRule="auto"/>
        <w:jc w:val="both"/>
        <w:rPr>
          <w:rFonts w:asciiTheme="majorBidi" w:hAnsiTheme="majorBidi" w:cstheme="majorBidi"/>
          <w:sz w:val="22"/>
          <w:szCs w:val="22"/>
        </w:rPr>
      </w:pPr>
    </w:p>
    <w:p w14:paraId="1C1398FA" w14:textId="00A10FB3" w:rsidR="006F5075" w:rsidRPr="004423E9" w:rsidRDefault="006F5075" w:rsidP="006F5075">
      <w:pPr>
        <w:pStyle w:val="Heading1"/>
      </w:pPr>
      <w:bookmarkStart w:id="1" w:name="_your_account"/>
      <w:bookmarkEnd w:id="1"/>
      <w:r>
        <w:t>your account</w:t>
      </w:r>
    </w:p>
    <w:p w14:paraId="05FD14B5"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Certain aspects of the Services may require you to obtain an account by completing a registration form and designating a user ID and password. When registering with Box you must: (a) provide true, current and complete information about yourself on the registration form and (b) maintain such information so it continues to be true, current and complete.</w:t>
      </w:r>
    </w:p>
    <w:p w14:paraId="59102A1C"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You are entirely responsible for all materials and information that you upload, post or otherwise transmit via the Services (please also see our Acceptable Use Policy in Section 10). If your account includes an administrative console, that console may include options to configure your use of some of the features in the Box Services.</w:t>
      </w:r>
    </w:p>
    <w:p w14:paraId="5C2C6384" w14:textId="77777777"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choose to use Box Sign, the electronic signing feature Box may make available to you as part of the Box Services ("</w:t>
      </w:r>
      <w:r w:rsidRPr="006F5075">
        <w:rPr>
          <w:rFonts w:asciiTheme="majorBidi" w:hAnsiTheme="majorBidi" w:cstheme="majorBidi"/>
          <w:b/>
          <w:bCs/>
          <w:sz w:val="22"/>
          <w:szCs w:val="22"/>
        </w:rPr>
        <w:t>Box Sign</w:t>
      </w:r>
      <w:r w:rsidRPr="006F5075">
        <w:rPr>
          <w:rFonts w:asciiTheme="majorBidi" w:hAnsiTheme="majorBidi" w:cstheme="majorBidi"/>
          <w:sz w:val="22"/>
          <w:szCs w:val="22"/>
        </w:rPr>
        <w:t>"), it is your responsibility to determine whether the features of Box Sign are appropriate for your particular use cases and the laws and regulations that apply to you and the signers of your documents. Box does not commit to maintaining copies of signed agreements or signature logs separately from the files created during the Box Sign process. You have the sole responsibility to ensure these files are maintained appropriately.</w:t>
      </w:r>
    </w:p>
    <w:p w14:paraId="2DF295A6" w14:textId="184501B0"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If you use Box Sign, it will present this</w:t>
      </w:r>
      <w:r>
        <w:rPr>
          <w:rFonts w:asciiTheme="majorBidi" w:hAnsiTheme="majorBidi" w:cstheme="majorBidi"/>
          <w:sz w:val="22"/>
          <w:szCs w:val="22"/>
        </w:rPr>
        <w:t xml:space="preserve"> default disclosure</w:t>
      </w:r>
      <w:r w:rsidRPr="006F5075">
        <w:rPr>
          <w:rFonts w:asciiTheme="majorBidi" w:hAnsiTheme="majorBidi" w:cstheme="majorBidi"/>
          <w:sz w:val="22"/>
          <w:szCs w:val="22"/>
        </w:rPr>
        <w:t> to each recipient of your Box Sign requests on your behalf unless you have an administrative console and have changed the disclosure settings in that console. By using Box Sign to send files for signature without changing the default disclosure settings, you are adopting this disclosure each time as terms that will govern your Box Sign transaction. Similarly if you customize the disclosure in your administrative console, the customized terms you create will be presented to each recipient of your Box Sign requests and will govern each of your Box Sign transactions.</w:t>
      </w:r>
    </w:p>
    <w:p w14:paraId="4E63BAD9" w14:textId="10659908" w:rsidR="006F5075" w:rsidRPr="006F5075" w:rsidRDefault="006F5075" w:rsidP="006F5075">
      <w:pPr>
        <w:numPr>
          <w:ilvl w:val="0"/>
          <w:numId w:val="12"/>
        </w:numPr>
        <w:tabs>
          <w:tab w:val="clear" w:pos="720"/>
        </w:tabs>
        <w:spacing w:after="160" w:line="259" w:lineRule="auto"/>
        <w:jc w:val="both"/>
        <w:rPr>
          <w:rFonts w:asciiTheme="majorBidi" w:hAnsiTheme="majorBidi" w:cstheme="majorBidi"/>
          <w:sz w:val="22"/>
          <w:szCs w:val="22"/>
        </w:rPr>
      </w:pPr>
      <w:r w:rsidRPr="006F5075">
        <w:rPr>
          <w:rFonts w:asciiTheme="majorBidi" w:hAnsiTheme="majorBidi" w:cstheme="majorBidi"/>
          <w:sz w:val="22"/>
          <w:szCs w:val="22"/>
        </w:rPr>
        <w:t>Only you may use your Box account and you are responsible for all aspects of your account. Each user must have a separate account. You may not share, loan or transfer your ID or password. If you become aware of any unauthorized use of the Services or your account, or have any questions about your account please contact Box Support via our </w:t>
      </w:r>
      <w:hyperlink r:id="rId11" w:tgtFrame="_blank" w:history="1">
        <w:r w:rsidRPr="006F5075">
          <w:rPr>
            <w:rStyle w:val="Hyperlink"/>
            <w:rFonts w:asciiTheme="majorBidi" w:hAnsiTheme="majorBidi" w:cstheme="majorBidi"/>
            <w:b/>
            <w:bCs/>
            <w:sz w:val="22"/>
            <w:szCs w:val="22"/>
          </w:rPr>
          <w:t>Box Community Page</w:t>
        </w:r>
      </w:hyperlink>
      <w:r w:rsidRPr="006F5075">
        <w:rPr>
          <w:rFonts w:asciiTheme="majorBidi" w:hAnsiTheme="majorBidi" w:cstheme="majorBidi"/>
          <w:sz w:val="22"/>
          <w:szCs w:val="22"/>
        </w:rPr>
        <w:t>.</w:t>
      </w:r>
    </w:p>
    <w:p w14:paraId="4099CFB5" w14:textId="77777777" w:rsidR="006F5075" w:rsidRPr="004423E9" w:rsidRDefault="006F5075" w:rsidP="004423E9">
      <w:pPr>
        <w:spacing w:after="160" w:line="259" w:lineRule="auto"/>
        <w:jc w:val="both"/>
        <w:rPr>
          <w:rFonts w:asciiTheme="majorBidi" w:hAnsiTheme="majorBidi" w:cstheme="majorBidi"/>
          <w:sz w:val="22"/>
          <w:szCs w:val="22"/>
        </w:rPr>
      </w:pPr>
    </w:p>
    <w:p w14:paraId="39D98BCE" w14:textId="77777777" w:rsidR="0020082C" w:rsidRDefault="0020082C" w:rsidP="001270D1">
      <w:pPr>
        <w:jc w:val="center"/>
      </w:pPr>
    </w:p>
    <w:p w14:paraId="2AEA26FD" w14:textId="77777777" w:rsidR="005B1EA3" w:rsidRDefault="005B1EA3" w:rsidP="00C53D98"/>
    <w:p w14:paraId="03C27ED3" w14:textId="57881F52" w:rsidR="005B1EA3" w:rsidRDefault="005B1EA3" w:rsidP="001270D1">
      <w:pPr>
        <w:jc w:val="center"/>
      </w:pPr>
      <w:r>
        <w:t>1</w:t>
      </w:r>
    </w:p>
    <w:p w14:paraId="3E650FDE" w14:textId="6CA2BF7F" w:rsidR="00C53D98" w:rsidRPr="004423E9" w:rsidRDefault="00C53D98" w:rsidP="00C53D98">
      <w:pPr>
        <w:pStyle w:val="Heading1"/>
      </w:pPr>
      <w:bookmarkStart w:id="2" w:name="_subscription_period"/>
      <w:bookmarkEnd w:id="2"/>
      <w:r>
        <w:lastRenderedPageBreak/>
        <w:t>subscription period</w:t>
      </w:r>
    </w:p>
    <w:p w14:paraId="21D01B57" w14:textId="434CEB22" w:rsidR="00C53D98" w:rsidRPr="00C53D98" w:rsidRDefault="00C53D98" w:rsidP="00C53D98">
      <w:pPr>
        <w:rPr>
          <w:rFonts w:asciiTheme="majorBidi" w:hAnsiTheme="majorBidi" w:cstheme="majorBidi"/>
          <w:sz w:val="22"/>
          <w:szCs w:val="22"/>
        </w:rPr>
      </w:pPr>
      <w:r w:rsidRPr="00C53D98">
        <w:rPr>
          <w:rFonts w:asciiTheme="majorBidi" w:hAnsiTheme="majorBidi" w:cstheme="majorBidi"/>
          <w:sz w:val="22"/>
          <w:szCs w:val="22"/>
        </w:rPr>
        <w:t>You may elect one of the following subscription plans and billing options (please note that there might be only one of these options available depending on the Service purchased):</w:t>
      </w:r>
    </w:p>
    <w:p w14:paraId="1CBD33EF" w14:textId="78E55CE0"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 monthly subscription plan ("Monthly Subscription Plan"). The subscription period for the Monthly Subscription Plan will be for one month and will automatically renew (without the need to go through the Services-interface "check-out" or execute a renewal order form) unless you cancel your Monthly Subscription Plan at least three (3) business days prior to the renewal date. You will be billed on or about the same day each month until such time that you cancel.</w:t>
      </w:r>
    </w:p>
    <w:p w14:paraId="14A4AC07" w14:textId="77777777" w:rsidR="00C53D98" w:rsidRPr="00C53D98" w:rsidRDefault="00C53D98" w:rsidP="00C53D98">
      <w:pPr>
        <w:pStyle w:val="ListParagraph"/>
        <w:jc w:val="both"/>
        <w:rPr>
          <w:rFonts w:asciiTheme="majorBidi" w:hAnsiTheme="majorBidi" w:cstheme="majorBidi"/>
          <w:sz w:val="22"/>
          <w:szCs w:val="22"/>
        </w:rPr>
      </w:pPr>
    </w:p>
    <w:p w14:paraId="7C7B8F85" w14:textId="1229024D"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An annual subscription plan ("Annual Subscription Plan"). The subscription period for the Annual Subscription Plan will be for one year and will automatically renew (without the need to go through the Services-interface "check-out" or execute a renewal Order Form) for additional periods equal to one (1) year each year on the anniversary unless you cancel at least three (3) business days prior to your renewal date. You will be billed annually on or about the same day each year until such time that you cancel. Note that under the Annual Subscription Plan you will not be permitted to cancel, reduce the number of seats, or downgrade the Box Service you have selected until the anniversary date. Be aware that you are committing to a one-year plan; if you are not certain, we recommend choosing the Monthly Subscription Plan.</w:t>
      </w:r>
    </w:p>
    <w:p w14:paraId="689B4315" w14:textId="77777777" w:rsidR="00C53D98" w:rsidRPr="00C53D98" w:rsidRDefault="00C53D98" w:rsidP="00C53D98">
      <w:pPr>
        <w:pStyle w:val="ListParagraph"/>
        <w:jc w:val="both"/>
        <w:rPr>
          <w:rFonts w:asciiTheme="majorBidi" w:hAnsiTheme="majorBidi" w:cstheme="majorBidi"/>
          <w:sz w:val="22"/>
          <w:szCs w:val="22"/>
        </w:rPr>
      </w:pPr>
    </w:p>
    <w:p w14:paraId="7E918D9D" w14:textId="4A4A0071"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If you select the Monthly Subscription Plan, you can switch to the Annual Subscription Plan at any time. If you select the Annual Subscription Plan, you may not change to the Monthly Subscription Plan until the end of the one-year term of your Annual Subscription Plan.</w:t>
      </w:r>
    </w:p>
    <w:p w14:paraId="7B8CE78D" w14:textId="77777777" w:rsidR="00C53D98" w:rsidRPr="00C53D98" w:rsidRDefault="00C53D98" w:rsidP="00C53D98">
      <w:pPr>
        <w:pStyle w:val="ListParagraph"/>
        <w:jc w:val="both"/>
        <w:rPr>
          <w:rFonts w:asciiTheme="majorBidi" w:hAnsiTheme="majorBidi" w:cstheme="majorBidi"/>
          <w:sz w:val="22"/>
          <w:szCs w:val="22"/>
        </w:rPr>
      </w:pPr>
    </w:p>
    <w:p w14:paraId="5046923D" w14:textId="30F2BD2B" w:rsidR="00C53D98" w:rsidRDefault="00C53D98" w:rsidP="00C53D98">
      <w:pPr>
        <w:pStyle w:val="ListParagraph"/>
        <w:numPr>
          <w:ilvl w:val="0"/>
          <w:numId w:val="20"/>
        </w:numPr>
        <w:jc w:val="both"/>
        <w:rPr>
          <w:rFonts w:asciiTheme="majorBidi" w:hAnsiTheme="majorBidi" w:cstheme="majorBidi"/>
          <w:sz w:val="22"/>
          <w:szCs w:val="22"/>
        </w:rPr>
      </w:pPr>
      <w:r w:rsidRPr="00C53D98">
        <w:rPr>
          <w:rFonts w:asciiTheme="majorBidi" w:hAnsiTheme="majorBidi" w:cstheme="majorBidi"/>
          <w:sz w:val="22"/>
          <w:szCs w:val="22"/>
        </w:rPr>
        <w:t>Where required by law, you may have a legal right to cancel your subscription, pursuant to Section 20, during the prescribed timeframe of your initial subscription period. If you are entitled to this right by law, your cancellation request will be processed within three (3) business days, and you will receive a prorated refund of any unused prepaid fees.</w:t>
      </w:r>
    </w:p>
    <w:p w14:paraId="16CA2C55" w14:textId="77777777" w:rsidR="000C1CC1" w:rsidRPr="000C1CC1" w:rsidRDefault="000C1CC1" w:rsidP="000C1CC1"/>
    <w:p w14:paraId="0D06A378" w14:textId="78F88788" w:rsidR="00117A55" w:rsidRPr="004423E9" w:rsidRDefault="00117A55" w:rsidP="00117A55">
      <w:pPr>
        <w:pStyle w:val="Heading1"/>
      </w:pPr>
      <w:bookmarkStart w:id="3" w:name="_sign"/>
      <w:bookmarkEnd w:id="3"/>
      <w:r>
        <w:t>sign</w:t>
      </w:r>
    </w:p>
    <w:p w14:paraId="41C45B92" w14:textId="0DC6C541" w:rsidR="000C1CC1" w:rsidRPr="00795AE1" w:rsidRDefault="00117A55" w:rsidP="00117A55">
      <w:pPr>
        <w:jc w:val="both"/>
        <w:rPr>
          <w:rFonts w:asciiTheme="majorBidi" w:hAnsiTheme="majorBidi" w:cstheme="majorBidi"/>
          <w:sz w:val="22"/>
          <w:szCs w:val="22"/>
        </w:rPr>
      </w:pPr>
      <w:r w:rsidRPr="00795AE1">
        <w:rPr>
          <w:rFonts w:asciiTheme="majorBidi" w:hAnsiTheme="majorBidi" w:cstheme="majorBidi"/>
          <w:sz w:val="22"/>
          <w:szCs w:val="22"/>
        </w:rPr>
        <w:t>In this section, you can digitally sign the files that you are going to put on this platform so that your details are recorded in this file and other people who have access to this file will notice this. To change the file from you. Have a request to send permission to change</w:t>
      </w:r>
      <w:r w:rsidRPr="00795AE1">
        <w:rPr>
          <w:rFonts w:asciiTheme="majorBidi" w:hAnsiTheme="majorBidi" w:cstheme="majorBidi"/>
          <w:sz w:val="22"/>
          <w:szCs w:val="22"/>
          <w:rtl/>
        </w:rPr>
        <w:t>.</w:t>
      </w:r>
    </w:p>
    <w:p w14:paraId="1F691B67" w14:textId="77777777" w:rsidR="000C1CC1" w:rsidRPr="000C1CC1" w:rsidRDefault="000C1CC1" w:rsidP="000C1CC1"/>
    <w:p w14:paraId="7D124E7E" w14:textId="77777777" w:rsidR="00117A55" w:rsidRDefault="00117A55" w:rsidP="000C1CC1">
      <w:pPr>
        <w:rPr>
          <w:rFonts w:asciiTheme="majorBidi" w:hAnsiTheme="majorBidi" w:cstheme="majorBidi"/>
          <w:sz w:val="22"/>
          <w:szCs w:val="22"/>
        </w:rPr>
      </w:pPr>
    </w:p>
    <w:p w14:paraId="3BE806F5" w14:textId="77777777" w:rsidR="00344D4A" w:rsidRDefault="00344D4A" w:rsidP="000C1CC1">
      <w:pPr>
        <w:rPr>
          <w:rFonts w:asciiTheme="majorBidi" w:hAnsiTheme="majorBidi" w:cstheme="majorBidi"/>
          <w:sz w:val="22"/>
          <w:szCs w:val="22"/>
          <w:rtl/>
          <w:lang w:bidi="fa-IR"/>
        </w:rPr>
      </w:pPr>
    </w:p>
    <w:p w14:paraId="4AAB4E88" w14:textId="28F09EBD" w:rsidR="00344D4A" w:rsidRDefault="000C1CC1" w:rsidP="00344D4A">
      <w:pPr>
        <w:jc w:val="center"/>
        <w:rPr>
          <w:rtl/>
        </w:rPr>
      </w:pPr>
      <w:r>
        <w:rPr>
          <w:rFonts w:hint="cs"/>
          <w:rtl/>
        </w:rPr>
        <w:t>2</w:t>
      </w:r>
    </w:p>
    <w:p w14:paraId="6BD9DD4D" w14:textId="6713FE0D" w:rsidR="00776FCF" w:rsidRPr="004423E9" w:rsidRDefault="00776FCF" w:rsidP="00776FCF">
      <w:pPr>
        <w:pStyle w:val="Heading1"/>
        <w:tabs>
          <w:tab w:val="left" w:pos="2556"/>
        </w:tabs>
      </w:pPr>
      <w:bookmarkStart w:id="4" w:name="_notes"/>
      <w:bookmarkEnd w:id="4"/>
      <w:r>
        <w:lastRenderedPageBreak/>
        <w:t>notes</w:t>
      </w:r>
    </w:p>
    <w:p w14:paraId="66EEA26B" w14:textId="6EEAAA54" w:rsidR="00776FCF" w:rsidRPr="00795AE1" w:rsidRDefault="00776FCF" w:rsidP="00776FCF">
      <w:pPr>
        <w:jc w:val="both"/>
        <w:rPr>
          <w:rFonts w:asciiTheme="majorBidi" w:hAnsiTheme="majorBidi" w:cstheme="majorBidi"/>
          <w:sz w:val="22"/>
          <w:szCs w:val="22"/>
        </w:rPr>
      </w:pPr>
      <w:r w:rsidRPr="00795AE1">
        <w:rPr>
          <w:rFonts w:asciiTheme="majorBidi" w:hAnsiTheme="majorBidi" w:cstheme="majorBidi"/>
          <w:sz w:val="22"/>
          <w:szCs w:val="22"/>
        </w:rPr>
        <w:t>In this section, you have the option to write your desired note by choosing your desired template according to the type of project you have and also the work you want to do, such as project planning or checking the project status to receive information about the progress of the project or Do calendar etc.</w:t>
      </w:r>
    </w:p>
    <w:p w14:paraId="31DE0C77" w14:textId="77777777" w:rsidR="0067790E" w:rsidRDefault="0067790E" w:rsidP="00776FCF">
      <w:pPr>
        <w:jc w:val="both"/>
      </w:pPr>
    </w:p>
    <w:p w14:paraId="07FA4A64" w14:textId="10A97ED2" w:rsidR="0067790E" w:rsidRPr="004423E9" w:rsidRDefault="0067790E" w:rsidP="0067790E">
      <w:pPr>
        <w:pStyle w:val="Heading1"/>
        <w:tabs>
          <w:tab w:val="left" w:pos="1884"/>
        </w:tabs>
      </w:pPr>
      <w:bookmarkStart w:id="5" w:name="_app"/>
      <w:bookmarkEnd w:id="5"/>
      <w:r>
        <w:t>app</w:t>
      </w:r>
    </w:p>
    <w:p w14:paraId="0AE1800E" w14:textId="3EAB23BE" w:rsidR="0067790E" w:rsidRPr="00795AE1" w:rsidRDefault="0067790E" w:rsidP="0067790E">
      <w:pPr>
        <w:jc w:val="both"/>
        <w:rPr>
          <w:rFonts w:asciiTheme="majorBidi" w:hAnsiTheme="majorBidi" w:cstheme="majorBidi"/>
          <w:sz w:val="22"/>
          <w:szCs w:val="22"/>
        </w:rPr>
      </w:pPr>
      <w:r w:rsidRPr="00795AE1">
        <w:rPr>
          <w:rFonts w:asciiTheme="majorBidi" w:hAnsiTheme="majorBidi" w:cstheme="majorBidi"/>
          <w:sz w:val="22"/>
          <w:szCs w:val="22"/>
        </w:rPr>
        <w:t>Considering that the convenience and accessibility of the user is supposed to be high so that he can easily access some of the applications he needs, as well as the speed of the applications that are not part of the contract of this platform, within the platform itself, this application can be accessed. have access to the desired ones and can easily add them to their programs by just clicking on them and make sufficient use of their facilities and start their work.</w:t>
      </w:r>
    </w:p>
    <w:p w14:paraId="526E257B" w14:textId="77777777" w:rsidR="00721667" w:rsidRPr="00795AE1" w:rsidRDefault="00721667" w:rsidP="00721667">
      <w:pPr>
        <w:rPr>
          <w:sz w:val="22"/>
          <w:szCs w:val="22"/>
        </w:rPr>
      </w:pPr>
    </w:p>
    <w:p w14:paraId="25124A25" w14:textId="05E5FE53" w:rsidR="00417CDF" w:rsidRPr="004423E9" w:rsidRDefault="00417CDF" w:rsidP="00417CDF">
      <w:pPr>
        <w:pStyle w:val="Heading1"/>
        <w:tabs>
          <w:tab w:val="left" w:pos="1884"/>
        </w:tabs>
      </w:pPr>
      <w:bookmarkStart w:id="6" w:name="_other_features"/>
      <w:bookmarkEnd w:id="6"/>
      <w:r>
        <w:t>other features</w:t>
      </w:r>
    </w:p>
    <w:p w14:paraId="1AA727DB" w14:textId="77777777" w:rsidR="008E1E16" w:rsidRPr="00795AE1" w:rsidRDefault="008E1E16" w:rsidP="00C2790C">
      <w:pPr>
        <w:jc w:val="both"/>
        <w:rPr>
          <w:rFonts w:asciiTheme="majorBidi" w:hAnsiTheme="majorBidi" w:cstheme="majorBidi"/>
          <w:sz w:val="22"/>
          <w:szCs w:val="22"/>
        </w:rPr>
      </w:pPr>
      <w:r w:rsidRPr="00795AE1">
        <w:rPr>
          <w:rFonts w:asciiTheme="majorBidi" w:hAnsiTheme="majorBidi" w:cstheme="majorBidi"/>
          <w:sz w:val="22"/>
          <w:szCs w:val="22"/>
        </w:rPr>
        <w:t>In general, if we want to mention about the other features of this platform, we can say that here we can use the feature of the cloud to upload the required documents and we can also do the things that need to be done and should be announced publicly. specify and also make your favorite collections for your favorite categories</w:t>
      </w:r>
    </w:p>
    <w:p w14:paraId="42E82E16" w14:textId="05D21554" w:rsidR="00721667" w:rsidRPr="00795AE1" w:rsidRDefault="008E1E16" w:rsidP="00C2790C">
      <w:pPr>
        <w:jc w:val="both"/>
        <w:rPr>
          <w:rFonts w:asciiTheme="majorBidi" w:hAnsiTheme="majorBidi" w:cstheme="majorBidi"/>
          <w:sz w:val="22"/>
          <w:szCs w:val="22"/>
        </w:rPr>
      </w:pPr>
      <w:r w:rsidRPr="00795AE1">
        <w:rPr>
          <w:rFonts w:asciiTheme="majorBidi" w:hAnsiTheme="majorBidi" w:cstheme="majorBidi"/>
          <w:b/>
          <w:bCs/>
          <w:sz w:val="22"/>
          <w:szCs w:val="22"/>
          <w:rtl/>
        </w:rPr>
        <w:t>"</w:t>
      </w:r>
      <w:r w:rsidRPr="00795AE1">
        <w:rPr>
          <w:rFonts w:asciiTheme="majorBidi" w:hAnsiTheme="majorBidi" w:cstheme="majorBidi"/>
          <w:b/>
          <w:bCs/>
          <w:sz w:val="22"/>
          <w:szCs w:val="22"/>
        </w:rPr>
        <w:t xml:space="preserve"> Important</w:t>
      </w:r>
      <w:r w:rsidRPr="00795AE1">
        <w:rPr>
          <w:rFonts w:asciiTheme="majorBidi" w:hAnsiTheme="majorBidi" w:cstheme="majorBidi"/>
          <w:b/>
          <w:bCs/>
          <w:sz w:val="22"/>
          <w:szCs w:val="22"/>
          <w:rtl/>
        </w:rPr>
        <w:t>"</w:t>
      </w:r>
      <w:r w:rsidRPr="00795AE1">
        <w:rPr>
          <w:rFonts w:asciiTheme="majorBidi" w:hAnsiTheme="majorBidi" w:cstheme="majorBidi"/>
          <w:sz w:val="22"/>
          <w:szCs w:val="22"/>
        </w:rPr>
        <w:t xml:space="preserve"> : One of the most important features of this platform is that it is based on the web and gives great help to its users in order to use it anywhere and with any means of communication.</w:t>
      </w:r>
    </w:p>
    <w:p w14:paraId="1C093230" w14:textId="77777777" w:rsidR="00721667" w:rsidRPr="00721667" w:rsidRDefault="00721667" w:rsidP="00721667"/>
    <w:p w14:paraId="78E24EDA" w14:textId="1F3BFA93" w:rsidR="00B63534" w:rsidRPr="004423E9" w:rsidRDefault="00B63534" w:rsidP="00B63534">
      <w:pPr>
        <w:pStyle w:val="Heading1"/>
        <w:tabs>
          <w:tab w:val="left" w:pos="1884"/>
        </w:tabs>
        <w:rPr>
          <w:rtl/>
          <w:lang w:bidi="fa-IR"/>
        </w:rPr>
      </w:pPr>
      <w:r w:rsidRPr="00B63534">
        <w:rPr>
          <w:lang w:bidi="fa-IR"/>
        </w:rPr>
        <w:t>link</w:t>
      </w:r>
      <w:r w:rsidR="005B5036">
        <w:rPr>
          <w:lang w:bidi="fa-IR"/>
        </w:rPr>
        <w:t>s</w:t>
      </w:r>
    </w:p>
    <w:p w14:paraId="03499751" w14:textId="77777777" w:rsidR="00721667" w:rsidRPr="00721667" w:rsidRDefault="00721667" w:rsidP="00721667"/>
    <w:p w14:paraId="454785CD" w14:textId="49F4BD79" w:rsidR="005B5036" w:rsidRPr="005B5036" w:rsidRDefault="005B5036" w:rsidP="00732C9F">
      <w:pPr>
        <w:pStyle w:val="ListParagraph"/>
        <w:numPr>
          <w:ilvl w:val="0"/>
          <w:numId w:val="21"/>
        </w:numPr>
        <w:rPr>
          <w:sz w:val="26"/>
          <w:szCs w:val="26"/>
        </w:rPr>
      </w:pPr>
      <w:hyperlink r:id="rId12" w:history="1">
        <w:r w:rsidRPr="005B5036">
          <w:rPr>
            <w:rStyle w:val="Hyperlink"/>
            <w:sz w:val="26"/>
            <w:szCs w:val="26"/>
            <w:u w:val="none"/>
          </w:rPr>
          <w:t>BOX</w:t>
        </w:r>
      </w:hyperlink>
    </w:p>
    <w:p w14:paraId="36CE2A7D" w14:textId="2276DEA1" w:rsidR="00721667" w:rsidRPr="00795AE1" w:rsidRDefault="00000000" w:rsidP="00732C9F">
      <w:pPr>
        <w:pStyle w:val="ListParagraph"/>
        <w:numPr>
          <w:ilvl w:val="0"/>
          <w:numId w:val="21"/>
        </w:numPr>
        <w:rPr>
          <w:rStyle w:val="Hyperlink"/>
          <w:color w:val="auto"/>
          <w:sz w:val="26"/>
          <w:szCs w:val="26"/>
          <w:u w:val="none"/>
        </w:rPr>
      </w:pPr>
      <w:hyperlink r:id="rId13" w:anchor="KNSBiZ2MQBDg6-k9dXN5yd6m24ycwuyyGxsQAi1gJ8Y" w:history="1">
        <w:r w:rsidR="005B5036">
          <w:rPr>
            <w:rStyle w:val="Hyperlink"/>
            <w:sz w:val="26"/>
            <w:szCs w:val="26"/>
            <w:u w:val="none"/>
          </w:rPr>
          <w:t>Introduction V</w:t>
        </w:r>
        <w:r w:rsidR="00732C9F" w:rsidRPr="00732C9F">
          <w:rPr>
            <w:rStyle w:val="Hyperlink"/>
            <w:sz w:val="26"/>
            <w:szCs w:val="26"/>
            <w:u w:val="none"/>
          </w:rPr>
          <w:t>ideo Link</w:t>
        </w:r>
      </w:hyperlink>
    </w:p>
    <w:p w14:paraId="1DCEF7E1" w14:textId="77777777" w:rsidR="00795AE1" w:rsidRDefault="00795AE1" w:rsidP="00795AE1">
      <w:pPr>
        <w:rPr>
          <w:sz w:val="26"/>
          <w:szCs w:val="26"/>
        </w:rPr>
      </w:pPr>
    </w:p>
    <w:p w14:paraId="29304229" w14:textId="036EFC20" w:rsidR="00795AE1" w:rsidRPr="00795AE1" w:rsidRDefault="00795AE1" w:rsidP="00795AE1">
      <w:pPr>
        <w:jc w:val="center"/>
        <w:rPr>
          <w:rFonts w:asciiTheme="majorBidi" w:hAnsiTheme="majorBidi" w:cstheme="majorBidi"/>
          <w:b/>
          <w:bCs/>
          <w:i/>
          <w:iCs/>
        </w:rPr>
      </w:pPr>
      <w:r w:rsidRPr="00795AE1">
        <w:rPr>
          <w:rFonts w:asciiTheme="majorBidi" w:hAnsiTheme="majorBidi" w:cstheme="majorBidi"/>
          <w:b/>
          <w:bCs/>
          <w:i/>
          <w:iCs/>
        </w:rPr>
        <w:t>THANK YOU</w:t>
      </w:r>
    </w:p>
    <w:p w14:paraId="369E3C1C" w14:textId="1B80E64C" w:rsidR="00721667" w:rsidRPr="00795AE1" w:rsidRDefault="00795AE1" w:rsidP="00795AE1">
      <w:pPr>
        <w:jc w:val="center"/>
        <w:rPr>
          <w:rFonts w:asciiTheme="majorBidi" w:hAnsiTheme="majorBidi" w:cstheme="majorBidi"/>
          <w:b/>
          <w:bCs/>
          <w:i/>
          <w:iCs/>
          <w:sz w:val="26"/>
          <w:szCs w:val="26"/>
        </w:rPr>
      </w:pPr>
      <w:r w:rsidRPr="00795AE1">
        <w:rPr>
          <w:rFonts w:asciiTheme="majorBidi" w:hAnsiTheme="majorBidi" w:cstheme="majorBidi"/>
          <w:b/>
          <w:bCs/>
          <w:i/>
          <w:iCs/>
          <w:sz w:val="26"/>
          <w:szCs w:val="26"/>
        </w:rPr>
        <w:t>GOOD LUCK</w:t>
      </w:r>
    </w:p>
    <w:p w14:paraId="6FB266B8" w14:textId="77777777" w:rsidR="00721667" w:rsidRPr="00721667" w:rsidRDefault="00721667" w:rsidP="00721667"/>
    <w:p w14:paraId="517C95A4" w14:textId="33858294" w:rsidR="00721667" w:rsidRPr="00721667" w:rsidRDefault="00721667" w:rsidP="00B63534">
      <w:pPr>
        <w:jc w:val="center"/>
      </w:pPr>
      <w:r>
        <w:t>3</w:t>
      </w:r>
    </w:p>
    <w:sectPr w:rsidR="00721667" w:rsidRPr="00721667" w:rsidSect="00444F43">
      <w:headerReference w:type="even" r:id="rId14"/>
      <w:headerReference w:type="default" r:id="rId15"/>
      <w:footerReference w:type="even" r:id="rId16"/>
      <w:footerReference w:type="default" r:id="rId17"/>
      <w:headerReference w:type="first" r:id="rId18"/>
      <w:footerReference w:type="first" r:id="rId19"/>
      <w:pgSz w:w="12240" w:h="15840"/>
      <w:pgMar w:top="1440" w:right="1350" w:bottom="1440" w:left="1440" w:header="720" w:footer="720" w:gutter="0"/>
      <w:pgBorders w:offsetFrom="page">
        <w:top w:val="twistedLines1" w:sz="18" w:space="24" w:color="000000" w:themeColor="text1"/>
        <w:left w:val="twistedLines1" w:sz="18" w:space="24" w:color="000000" w:themeColor="text1"/>
        <w:bottom w:val="twistedLines1" w:sz="18" w:space="24" w:color="000000" w:themeColor="text1"/>
        <w:right w:val="twistedLines1" w:sz="18" w:space="24" w:color="000000" w:themeColor="tex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B6ADA0" w14:textId="77777777" w:rsidR="00444F43" w:rsidRDefault="00444F43" w:rsidP="00881D9E">
      <w:pPr>
        <w:spacing w:before="0" w:after="0" w:line="240" w:lineRule="auto"/>
      </w:pPr>
      <w:r>
        <w:separator/>
      </w:r>
    </w:p>
  </w:endnote>
  <w:endnote w:type="continuationSeparator" w:id="0">
    <w:p w14:paraId="52B1B2E1" w14:textId="77777777" w:rsidR="00444F43" w:rsidRDefault="00444F43" w:rsidP="00881D9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Bodoni MT Black">
    <w:panose1 w:val="02070A03080606020203"/>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9CF272" w14:textId="77777777" w:rsidR="00881D9E" w:rsidRDefault="00881D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22ACEE" w14:textId="77777777" w:rsidR="00881D9E" w:rsidRDefault="00881D9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DFAE37" w14:textId="77777777" w:rsidR="00881D9E" w:rsidRDefault="00881D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9D6F6" w14:textId="77777777" w:rsidR="00444F43" w:rsidRDefault="00444F43" w:rsidP="00881D9E">
      <w:pPr>
        <w:spacing w:before="0" w:after="0" w:line="240" w:lineRule="auto"/>
      </w:pPr>
      <w:r>
        <w:separator/>
      </w:r>
    </w:p>
  </w:footnote>
  <w:footnote w:type="continuationSeparator" w:id="0">
    <w:p w14:paraId="1F9F8A57" w14:textId="77777777" w:rsidR="00444F43" w:rsidRDefault="00444F43" w:rsidP="00881D9E">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14EB13" w14:textId="01C2FACE" w:rsidR="00881D9E" w:rsidRDefault="00000000">
    <w:pPr>
      <w:pStyle w:val="Header"/>
    </w:pPr>
    <w:r>
      <w:rPr>
        <w:noProof/>
      </w:rPr>
      <w:pict w14:anchorId="301C6AD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2" o:spid="_x0000_s1029" type="#_x0000_t75" style="position:absolute;margin-left:0;margin-top:0;width:472.45pt;height:486.6pt;z-index:-251657216;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5C246" w14:textId="4D3B377C" w:rsidR="00881D9E" w:rsidRDefault="00000000">
    <w:pPr>
      <w:pStyle w:val="Header"/>
    </w:pPr>
    <w:r>
      <w:rPr>
        <w:noProof/>
      </w:rPr>
      <w:pict w14:anchorId="73CC73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3" o:spid="_x0000_s1030" type="#_x0000_t75" style="position:absolute;margin-left:0;margin-top:0;width:472.45pt;height:486.6pt;z-index:-251656192;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5658A7" w14:textId="04362ACB" w:rsidR="00881D9E" w:rsidRDefault="00000000">
    <w:pPr>
      <w:pStyle w:val="Header"/>
    </w:pPr>
    <w:r>
      <w:rPr>
        <w:noProof/>
      </w:rPr>
      <w:pict w14:anchorId="2D1460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860171" o:spid="_x0000_s1028" type="#_x0000_t75" style="position:absolute;margin-left:0;margin-top:0;width:472.45pt;height:486.6pt;z-index:-251658240;mso-position-horizontal:center;mso-position-horizontal-relative:margin;mso-position-vertical:center;mso-position-vertical-relative:margin" o:allowincell="f">
          <v:imagedata r:id="rId1" o:title="university-isfahan0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99BC29F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3341312"/>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73F38C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09220423"/>
    <w:multiLevelType w:val="multilevel"/>
    <w:tmpl w:val="A3928150"/>
    <w:lvl w:ilvl="0">
      <w:start w:val="1"/>
      <w:numFmt w:val="bullet"/>
      <w:lvlText w:val="o"/>
      <w:lvlJc w:val="left"/>
      <w:pPr>
        <w:ind w:left="360" w:hanging="360"/>
      </w:pPr>
      <w:rPr>
        <w:rFonts w:ascii="Courier New" w:hAnsi="Courier New" w:cs="Courier New"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0BA6211E"/>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19411304"/>
    <w:multiLevelType w:val="multilevel"/>
    <w:tmpl w:val="CAAE1A4E"/>
    <w:name w:val="Bullets"/>
    <w:lvl w:ilvl="0">
      <w:start w:val="1"/>
      <w:numFmt w:val="bullet"/>
      <w:lvlText w:val=""/>
      <w:lvlJc w:val="left"/>
      <w:pPr>
        <w:tabs>
          <w:tab w:val="num" w:pos="806"/>
        </w:tabs>
        <w:ind w:left="806" w:hanging="360"/>
      </w:pPr>
      <w:rPr>
        <w:rFonts w:ascii="Symbol" w:hAnsi="Symbol" w:hint="default"/>
      </w:rPr>
    </w:lvl>
    <w:lvl w:ilvl="1">
      <w:start w:val="1"/>
      <w:numFmt w:val="bullet"/>
      <w:lvlText w:val=""/>
      <w:lvlJc w:val="left"/>
      <w:pPr>
        <w:tabs>
          <w:tab w:val="num" w:pos="1166"/>
        </w:tabs>
        <w:ind w:left="1166" w:hanging="360"/>
      </w:pPr>
      <w:rPr>
        <w:rFonts w:ascii="Symbol" w:hAnsi="Symbol" w:hint="default"/>
      </w:rPr>
    </w:lvl>
    <w:lvl w:ilvl="2">
      <w:start w:val="1"/>
      <w:numFmt w:val="bullet"/>
      <w:lvlText w:val=""/>
      <w:lvlJc w:val="left"/>
      <w:pPr>
        <w:tabs>
          <w:tab w:val="num" w:pos="1526"/>
        </w:tabs>
        <w:ind w:left="1526" w:hanging="360"/>
      </w:pPr>
      <w:rPr>
        <w:rFonts w:ascii="Symbol" w:hAnsi="Symbol" w:hint="default"/>
      </w:rPr>
    </w:lvl>
    <w:lvl w:ilvl="3">
      <w:start w:val="1"/>
      <w:numFmt w:val="bullet"/>
      <w:lvlText w:val=""/>
      <w:lvlJc w:val="left"/>
      <w:pPr>
        <w:tabs>
          <w:tab w:val="num" w:pos="1886"/>
        </w:tabs>
        <w:ind w:left="1886" w:hanging="360"/>
      </w:pPr>
      <w:rPr>
        <w:rFonts w:ascii="Symbol" w:hAnsi="Symbol" w:hint="default"/>
      </w:rPr>
    </w:lvl>
    <w:lvl w:ilvl="4">
      <w:start w:val="1"/>
      <w:numFmt w:val="bullet"/>
      <w:lvlText w:val=""/>
      <w:lvlJc w:val="left"/>
      <w:pPr>
        <w:tabs>
          <w:tab w:val="num" w:pos="2246"/>
        </w:tabs>
        <w:ind w:left="2246" w:hanging="360"/>
      </w:pPr>
      <w:rPr>
        <w:rFonts w:ascii="Symbol" w:hAnsi="Symbol" w:hint="default"/>
      </w:rPr>
    </w:lvl>
    <w:lvl w:ilvl="5">
      <w:start w:val="1"/>
      <w:numFmt w:val="none"/>
      <w:lvlText w:val=""/>
      <w:lvlJc w:val="left"/>
      <w:pPr>
        <w:tabs>
          <w:tab w:val="num" w:pos="2606"/>
        </w:tabs>
        <w:ind w:left="2606" w:hanging="360"/>
      </w:pPr>
      <w:rPr>
        <w:rFonts w:hint="default"/>
      </w:rPr>
    </w:lvl>
    <w:lvl w:ilvl="6">
      <w:start w:val="1"/>
      <w:numFmt w:val="none"/>
      <w:lvlText w:val=""/>
      <w:lvlJc w:val="left"/>
      <w:pPr>
        <w:tabs>
          <w:tab w:val="num" w:pos="2966"/>
        </w:tabs>
        <w:ind w:left="2966" w:hanging="360"/>
      </w:pPr>
      <w:rPr>
        <w:rFonts w:hint="default"/>
      </w:rPr>
    </w:lvl>
    <w:lvl w:ilvl="7">
      <w:start w:val="1"/>
      <w:numFmt w:val="none"/>
      <w:lvlText w:val=""/>
      <w:lvlJc w:val="left"/>
      <w:pPr>
        <w:tabs>
          <w:tab w:val="num" w:pos="3326"/>
        </w:tabs>
        <w:ind w:left="3326" w:hanging="360"/>
      </w:pPr>
      <w:rPr>
        <w:rFonts w:hint="default"/>
      </w:rPr>
    </w:lvl>
    <w:lvl w:ilvl="8">
      <w:start w:val="1"/>
      <w:numFmt w:val="none"/>
      <w:lvlText w:val=""/>
      <w:lvlJc w:val="left"/>
      <w:pPr>
        <w:tabs>
          <w:tab w:val="num" w:pos="3686"/>
        </w:tabs>
        <w:ind w:left="3686" w:hanging="360"/>
      </w:pPr>
      <w:rPr>
        <w:rFonts w:hint="default"/>
      </w:rPr>
    </w:lvl>
  </w:abstractNum>
  <w:abstractNum w:abstractNumId="6" w15:restartNumberingAfterBreak="0">
    <w:nsid w:val="20E5394E"/>
    <w:multiLevelType w:val="hybridMultilevel"/>
    <w:tmpl w:val="6A465E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7E2311"/>
    <w:multiLevelType w:val="multilevel"/>
    <w:tmpl w:val="1546626E"/>
    <w:lvl w:ilvl="0">
      <w:start w:val="1"/>
      <w:numFmt w:val="upperRoman"/>
      <w:lvlText w:val="%1."/>
      <w:lvlJc w:val="righ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50B5303"/>
    <w:multiLevelType w:val="hybridMultilevel"/>
    <w:tmpl w:val="E626F4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9C410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CA010E2"/>
    <w:multiLevelType w:val="multilevel"/>
    <w:tmpl w:val="9C7CBE56"/>
    <w:lvl w:ilvl="0">
      <w:start w:val="1"/>
      <w:numFmt w:val="decimal"/>
      <w:pStyle w:val="List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3FC93F37"/>
    <w:multiLevelType w:val="hybridMultilevel"/>
    <w:tmpl w:val="D632B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501704"/>
    <w:multiLevelType w:val="multilevel"/>
    <w:tmpl w:val="4CD88FB4"/>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49F4356"/>
    <w:multiLevelType w:val="hybridMultilevel"/>
    <w:tmpl w:val="D30C0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A2747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A987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46B5BE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15:restartNumberingAfterBreak="0">
    <w:nsid w:val="6FE74DBA"/>
    <w:multiLevelType w:val="hybridMultilevel"/>
    <w:tmpl w:val="03AE9E52"/>
    <w:lvl w:ilvl="0" w:tplc="0409000F">
      <w:start w:val="1"/>
      <w:numFmt w:val="decimal"/>
      <w:lvlText w:val="%1."/>
      <w:lvlJc w:val="left"/>
      <w:pPr>
        <w:tabs>
          <w:tab w:val="num" w:pos="660"/>
        </w:tabs>
        <w:ind w:left="660" w:hanging="360"/>
      </w:pPr>
      <w:rPr>
        <w:rFonts w:hint="default"/>
      </w:rPr>
    </w:lvl>
    <w:lvl w:ilvl="1" w:tplc="C5746A20">
      <w:start w:val="1"/>
      <w:numFmt w:val="lowerLetter"/>
      <w:lvlText w:val="%2."/>
      <w:lvlJc w:val="left"/>
      <w:pPr>
        <w:tabs>
          <w:tab w:val="num" w:pos="1440"/>
        </w:tabs>
        <w:ind w:left="1440" w:hanging="360"/>
      </w:pPr>
      <w:rPr>
        <w:rFonts w:hint="default"/>
        <w:b/>
      </w:rPr>
    </w:lvl>
    <w:lvl w:ilvl="2" w:tplc="2E4ECC26">
      <w:start w:val="17"/>
      <w:numFmt w:val="bullet"/>
      <w:lvlText w:val="-"/>
      <w:lvlJc w:val="left"/>
      <w:pPr>
        <w:tabs>
          <w:tab w:val="num" w:pos="2340"/>
        </w:tabs>
        <w:ind w:left="2340" w:hanging="360"/>
      </w:pPr>
      <w:rPr>
        <w:rFonts w:ascii="Arial" w:eastAsia="Times New Roman" w:hAnsi="Arial" w:cs="Times New Roman"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272540A"/>
    <w:multiLevelType w:val="multilevel"/>
    <w:tmpl w:val="0409001D"/>
    <w:numStyleLink w:val="Style1"/>
  </w:abstractNum>
  <w:abstractNum w:abstractNumId="19"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38587B"/>
    <w:multiLevelType w:val="hybridMultilevel"/>
    <w:tmpl w:val="441C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0366886">
    <w:abstractNumId w:val="5"/>
  </w:num>
  <w:num w:numId="2" w16cid:durableId="6909433">
    <w:abstractNumId w:val="17"/>
  </w:num>
  <w:num w:numId="3" w16cid:durableId="1361394705">
    <w:abstractNumId w:val="19"/>
  </w:num>
  <w:num w:numId="4" w16cid:durableId="1593582059">
    <w:abstractNumId w:val="14"/>
  </w:num>
  <w:num w:numId="5" w16cid:durableId="1929649696">
    <w:abstractNumId w:val="2"/>
  </w:num>
  <w:num w:numId="6" w16cid:durableId="863329154">
    <w:abstractNumId w:val="3"/>
  </w:num>
  <w:num w:numId="7" w16cid:durableId="193732526">
    <w:abstractNumId w:val="7"/>
  </w:num>
  <w:num w:numId="8" w16cid:durableId="2036805418">
    <w:abstractNumId w:val="16"/>
  </w:num>
  <w:num w:numId="9" w16cid:durableId="1158155882">
    <w:abstractNumId w:val="9"/>
  </w:num>
  <w:num w:numId="10" w16cid:durableId="445925702">
    <w:abstractNumId w:val="4"/>
  </w:num>
  <w:num w:numId="11" w16cid:durableId="808739938">
    <w:abstractNumId w:val="12"/>
  </w:num>
  <w:num w:numId="12" w16cid:durableId="1734230531">
    <w:abstractNumId w:val="10"/>
  </w:num>
  <w:num w:numId="13" w16cid:durableId="176118097">
    <w:abstractNumId w:val="13"/>
  </w:num>
  <w:num w:numId="14" w16cid:durableId="1976448695">
    <w:abstractNumId w:val="0"/>
  </w:num>
  <w:num w:numId="15" w16cid:durableId="964390712">
    <w:abstractNumId w:val="20"/>
  </w:num>
  <w:num w:numId="16" w16cid:durableId="1510560444">
    <w:abstractNumId w:val="15"/>
  </w:num>
  <w:num w:numId="17" w16cid:durableId="513424934">
    <w:abstractNumId w:val="1"/>
  </w:num>
  <w:num w:numId="18" w16cid:durableId="1827823278">
    <w:abstractNumId w:val="18"/>
  </w:num>
  <w:num w:numId="19" w16cid:durableId="2070570228">
    <w:abstractNumId w:val="6"/>
  </w:num>
  <w:num w:numId="20" w16cid:durableId="462892933">
    <w:abstractNumId w:val="11"/>
  </w:num>
  <w:num w:numId="21" w16cid:durableId="4365626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781"/>
    <w:rsid w:val="00097690"/>
    <w:rsid w:val="000B7431"/>
    <w:rsid w:val="000C1CC1"/>
    <w:rsid w:val="00116F0E"/>
    <w:rsid w:val="00117A55"/>
    <w:rsid w:val="001270D1"/>
    <w:rsid w:val="00131969"/>
    <w:rsid w:val="00167287"/>
    <w:rsid w:val="0017291A"/>
    <w:rsid w:val="00176E9D"/>
    <w:rsid w:val="00182BD8"/>
    <w:rsid w:val="0019296A"/>
    <w:rsid w:val="001A2D9C"/>
    <w:rsid w:val="001B4EE4"/>
    <w:rsid w:val="001C656D"/>
    <w:rsid w:val="001D2DA5"/>
    <w:rsid w:val="001D4E5F"/>
    <w:rsid w:val="001E02C6"/>
    <w:rsid w:val="001F09BA"/>
    <w:rsid w:val="0020082C"/>
    <w:rsid w:val="00202EDE"/>
    <w:rsid w:val="00207E0F"/>
    <w:rsid w:val="002549D4"/>
    <w:rsid w:val="00275CFF"/>
    <w:rsid w:val="002B4054"/>
    <w:rsid w:val="002F55E5"/>
    <w:rsid w:val="00316FA3"/>
    <w:rsid w:val="00316FF1"/>
    <w:rsid w:val="00333AAE"/>
    <w:rsid w:val="00344D4A"/>
    <w:rsid w:val="003467B0"/>
    <w:rsid w:val="00352776"/>
    <w:rsid w:val="00360E12"/>
    <w:rsid w:val="003C5781"/>
    <w:rsid w:val="003F0B26"/>
    <w:rsid w:val="00400FD6"/>
    <w:rsid w:val="00417CDF"/>
    <w:rsid w:val="004423E9"/>
    <w:rsid w:val="00444F43"/>
    <w:rsid w:val="00475DDE"/>
    <w:rsid w:val="00496CC0"/>
    <w:rsid w:val="004F508F"/>
    <w:rsid w:val="00503D85"/>
    <w:rsid w:val="00504423"/>
    <w:rsid w:val="00504B3D"/>
    <w:rsid w:val="005B1EA3"/>
    <w:rsid w:val="005B5036"/>
    <w:rsid w:val="005D4454"/>
    <w:rsid w:val="005E12AE"/>
    <w:rsid w:val="005F0DA8"/>
    <w:rsid w:val="006448F9"/>
    <w:rsid w:val="00675B0D"/>
    <w:rsid w:val="0067790E"/>
    <w:rsid w:val="006D2527"/>
    <w:rsid w:val="006D2D46"/>
    <w:rsid w:val="006E1FA5"/>
    <w:rsid w:val="006F5075"/>
    <w:rsid w:val="00721667"/>
    <w:rsid w:val="00732C9F"/>
    <w:rsid w:val="00750680"/>
    <w:rsid w:val="00776FCF"/>
    <w:rsid w:val="00786F94"/>
    <w:rsid w:val="007920D0"/>
    <w:rsid w:val="00795AE1"/>
    <w:rsid w:val="007B2FF3"/>
    <w:rsid w:val="007B6CC9"/>
    <w:rsid w:val="007D41F5"/>
    <w:rsid w:val="007D6AD5"/>
    <w:rsid w:val="007D728F"/>
    <w:rsid w:val="00822752"/>
    <w:rsid w:val="00857E08"/>
    <w:rsid w:val="00865A12"/>
    <w:rsid w:val="00881D9E"/>
    <w:rsid w:val="008C1596"/>
    <w:rsid w:val="008E1E16"/>
    <w:rsid w:val="008F0D50"/>
    <w:rsid w:val="00925D79"/>
    <w:rsid w:val="00946455"/>
    <w:rsid w:val="009613F5"/>
    <w:rsid w:val="009854DE"/>
    <w:rsid w:val="009A438F"/>
    <w:rsid w:val="009B15D0"/>
    <w:rsid w:val="009C119C"/>
    <w:rsid w:val="009D1ED8"/>
    <w:rsid w:val="00A12F24"/>
    <w:rsid w:val="00A66ABB"/>
    <w:rsid w:val="00AA1ED4"/>
    <w:rsid w:val="00AC1CE7"/>
    <w:rsid w:val="00AC685C"/>
    <w:rsid w:val="00AF6695"/>
    <w:rsid w:val="00B00C8F"/>
    <w:rsid w:val="00B16ADA"/>
    <w:rsid w:val="00B413E4"/>
    <w:rsid w:val="00B63534"/>
    <w:rsid w:val="00B72F5C"/>
    <w:rsid w:val="00B9484A"/>
    <w:rsid w:val="00B968D3"/>
    <w:rsid w:val="00BE7BB3"/>
    <w:rsid w:val="00C2790C"/>
    <w:rsid w:val="00C51337"/>
    <w:rsid w:val="00C53026"/>
    <w:rsid w:val="00C53D98"/>
    <w:rsid w:val="00C60997"/>
    <w:rsid w:val="00C61A81"/>
    <w:rsid w:val="00C644FD"/>
    <w:rsid w:val="00CC1E64"/>
    <w:rsid w:val="00CD416F"/>
    <w:rsid w:val="00D104D3"/>
    <w:rsid w:val="00D31751"/>
    <w:rsid w:val="00D34461"/>
    <w:rsid w:val="00D73433"/>
    <w:rsid w:val="00DB7798"/>
    <w:rsid w:val="00DF2056"/>
    <w:rsid w:val="00E12BD4"/>
    <w:rsid w:val="00E30213"/>
    <w:rsid w:val="00E3161C"/>
    <w:rsid w:val="00E517BD"/>
    <w:rsid w:val="00E571B4"/>
    <w:rsid w:val="00E611A2"/>
    <w:rsid w:val="00E91E92"/>
    <w:rsid w:val="00EA2B7D"/>
    <w:rsid w:val="00EC0065"/>
    <w:rsid w:val="00ED47C9"/>
    <w:rsid w:val="00EE37C8"/>
    <w:rsid w:val="00EF325F"/>
    <w:rsid w:val="00F26E57"/>
    <w:rsid w:val="00F522A2"/>
    <w:rsid w:val="00F86102"/>
    <w:rsid w:val="00FA3BDB"/>
    <w:rsid w:val="00FA4C4B"/>
    <w:rsid w:val="00FB5C24"/>
    <w:rsid w:val="00FB76A0"/>
    <w:rsid w:val="00FD37AE"/>
    <w:rsid w:val="00FD73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B100E4"/>
  <w15:chartTrackingRefBased/>
  <w15:docId w15:val="{2D463525-9E87-B942-8B86-B6FFD34BD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776"/>
    <w:rPr>
      <w:sz w:val="20"/>
      <w:szCs w:val="20"/>
    </w:rPr>
  </w:style>
  <w:style w:type="paragraph" w:styleId="Heading1">
    <w:name w:val="heading 1"/>
    <w:basedOn w:val="Normal"/>
    <w:next w:val="Normal"/>
    <w:link w:val="Heading1Char"/>
    <w:uiPriority w:val="9"/>
    <w:qFormat/>
    <w:rsid w:val="0035277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5277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35277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5277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52776"/>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52776"/>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52776"/>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52776"/>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52776"/>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rsid w:val="00097690"/>
    <w:pPr>
      <w:numPr>
        <w:numId w:val="12"/>
      </w:numPr>
      <w:spacing w:before="160"/>
    </w:pPr>
    <w:rPr>
      <w:rFonts w:ascii="Arial" w:eastAsia="Times New Roman" w:hAnsi="Arial" w:cs="Times New Roman"/>
    </w:rPr>
  </w:style>
  <w:style w:type="character" w:customStyle="1" w:styleId="Heading1Char">
    <w:name w:val="Heading 1 Char"/>
    <w:basedOn w:val="DefaultParagraphFont"/>
    <w:link w:val="Heading1"/>
    <w:uiPriority w:val="9"/>
    <w:rsid w:val="00352776"/>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52776"/>
    <w:rPr>
      <w:caps/>
      <w:spacing w:val="15"/>
      <w:shd w:val="clear" w:color="auto" w:fill="D9E2F3" w:themeFill="accent1" w:themeFillTint="33"/>
    </w:rPr>
  </w:style>
  <w:style w:type="character" w:customStyle="1" w:styleId="Heading3Char">
    <w:name w:val="Heading 3 Char"/>
    <w:basedOn w:val="DefaultParagraphFont"/>
    <w:link w:val="Heading3"/>
    <w:uiPriority w:val="9"/>
    <w:rsid w:val="00352776"/>
    <w:rPr>
      <w:caps/>
      <w:color w:val="1F3763" w:themeColor="accent1" w:themeShade="7F"/>
      <w:spacing w:val="15"/>
    </w:rPr>
  </w:style>
  <w:style w:type="character" w:customStyle="1" w:styleId="Heading4Char">
    <w:name w:val="Heading 4 Char"/>
    <w:basedOn w:val="DefaultParagraphFont"/>
    <w:link w:val="Heading4"/>
    <w:uiPriority w:val="9"/>
    <w:semiHidden/>
    <w:rsid w:val="00352776"/>
    <w:rPr>
      <w:caps/>
      <w:color w:val="2F5496" w:themeColor="accent1" w:themeShade="BF"/>
      <w:spacing w:val="10"/>
    </w:rPr>
  </w:style>
  <w:style w:type="character" w:customStyle="1" w:styleId="Heading5Char">
    <w:name w:val="Heading 5 Char"/>
    <w:basedOn w:val="DefaultParagraphFont"/>
    <w:link w:val="Heading5"/>
    <w:uiPriority w:val="9"/>
    <w:semiHidden/>
    <w:rsid w:val="00352776"/>
    <w:rPr>
      <w:caps/>
      <w:color w:val="2F5496" w:themeColor="accent1" w:themeShade="BF"/>
      <w:spacing w:val="10"/>
    </w:rPr>
  </w:style>
  <w:style w:type="character" w:customStyle="1" w:styleId="Heading6Char">
    <w:name w:val="Heading 6 Char"/>
    <w:basedOn w:val="DefaultParagraphFont"/>
    <w:link w:val="Heading6"/>
    <w:uiPriority w:val="9"/>
    <w:semiHidden/>
    <w:rsid w:val="00352776"/>
    <w:rPr>
      <w:caps/>
      <w:color w:val="2F5496" w:themeColor="accent1" w:themeShade="BF"/>
      <w:spacing w:val="10"/>
    </w:rPr>
  </w:style>
  <w:style w:type="character" w:customStyle="1" w:styleId="Heading7Char">
    <w:name w:val="Heading 7 Char"/>
    <w:basedOn w:val="DefaultParagraphFont"/>
    <w:link w:val="Heading7"/>
    <w:uiPriority w:val="9"/>
    <w:semiHidden/>
    <w:rsid w:val="00352776"/>
    <w:rPr>
      <w:caps/>
      <w:color w:val="2F5496" w:themeColor="accent1" w:themeShade="BF"/>
      <w:spacing w:val="10"/>
    </w:rPr>
  </w:style>
  <w:style w:type="character" w:customStyle="1" w:styleId="Heading8Char">
    <w:name w:val="Heading 8 Char"/>
    <w:basedOn w:val="DefaultParagraphFont"/>
    <w:link w:val="Heading8"/>
    <w:uiPriority w:val="9"/>
    <w:semiHidden/>
    <w:rsid w:val="00352776"/>
    <w:rPr>
      <w:caps/>
      <w:spacing w:val="10"/>
      <w:sz w:val="18"/>
      <w:szCs w:val="18"/>
    </w:rPr>
  </w:style>
  <w:style w:type="character" w:customStyle="1" w:styleId="Heading9Char">
    <w:name w:val="Heading 9 Char"/>
    <w:basedOn w:val="DefaultParagraphFont"/>
    <w:link w:val="Heading9"/>
    <w:uiPriority w:val="9"/>
    <w:semiHidden/>
    <w:rsid w:val="00352776"/>
    <w:rPr>
      <w:i/>
      <w:caps/>
      <w:spacing w:val="10"/>
      <w:sz w:val="18"/>
      <w:szCs w:val="18"/>
    </w:rPr>
  </w:style>
  <w:style w:type="paragraph" w:styleId="Caption">
    <w:name w:val="caption"/>
    <w:basedOn w:val="Normal"/>
    <w:next w:val="Normal"/>
    <w:uiPriority w:val="35"/>
    <w:semiHidden/>
    <w:unhideWhenUsed/>
    <w:qFormat/>
    <w:rsid w:val="00352776"/>
    <w:rPr>
      <w:b/>
      <w:bCs/>
      <w:color w:val="2F5496" w:themeColor="accent1" w:themeShade="BF"/>
      <w:sz w:val="16"/>
      <w:szCs w:val="16"/>
    </w:rPr>
  </w:style>
  <w:style w:type="paragraph" w:styleId="Title">
    <w:name w:val="Title"/>
    <w:basedOn w:val="Normal"/>
    <w:next w:val="Normal"/>
    <w:link w:val="TitleChar"/>
    <w:uiPriority w:val="10"/>
    <w:qFormat/>
    <w:rsid w:val="00352776"/>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52776"/>
    <w:rPr>
      <w:caps/>
      <w:color w:val="4472C4" w:themeColor="accent1"/>
      <w:spacing w:val="10"/>
      <w:kern w:val="28"/>
      <w:sz w:val="52"/>
      <w:szCs w:val="52"/>
    </w:rPr>
  </w:style>
  <w:style w:type="paragraph" w:styleId="Subtitle">
    <w:name w:val="Subtitle"/>
    <w:basedOn w:val="Normal"/>
    <w:next w:val="Normal"/>
    <w:link w:val="SubtitleChar"/>
    <w:uiPriority w:val="11"/>
    <w:qFormat/>
    <w:rsid w:val="00352776"/>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52776"/>
    <w:rPr>
      <w:caps/>
      <w:color w:val="595959" w:themeColor="text1" w:themeTint="A6"/>
      <w:spacing w:val="10"/>
      <w:sz w:val="24"/>
      <w:szCs w:val="24"/>
    </w:rPr>
  </w:style>
  <w:style w:type="character" w:styleId="Strong">
    <w:name w:val="Strong"/>
    <w:uiPriority w:val="22"/>
    <w:qFormat/>
    <w:rsid w:val="00352776"/>
    <w:rPr>
      <w:b/>
      <w:bCs/>
    </w:rPr>
  </w:style>
  <w:style w:type="character" w:styleId="Emphasis">
    <w:name w:val="Emphasis"/>
    <w:uiPriority w:val="20"/>
    <w:qFormat/>
    <w:rsid w:val="00352776"/>
    <w:rPr>
      <w:caps/>
      <w:color w:val="1F3763" w:themeColor="accent1" w:themeShade="7F"/>
      <w:spacing w:val="5"/>
    </w:rPr>
  </w:style>
  <w:style w:type="paragraph" w:styleId="NoSpacing">
    <w:name w:val="No Spacing"/>
    <w:basedOn w:val="Normal"/>
    <w:link w:val="NoSpacingChar"/>
    <w:uiPriority w:val="1"/>
    <w:qFormat/>
    <w:rsid w:val="00352776"/>
    <w:pPr>
      <w:spacing w:before="0" w:after="0" w:line="240" w:lineRule="auto"/>
    </w:pPr>
  </w:style>
  <w:style w:type="paragraph" w:styleId="ListParagraph">
    <w:name w:val="List Paragraph"/>
    <w:basedOn w:val="Normal"/>
    <w:uiPriority w:val="34"/>
    <w:qFormat/>
    <w:rsid w:val="00352776"/>
    <w:pPr>
      <w:ind w:left="720"/>
      <w:contextualSpacing/>
    </w:pPr>
  </w:style>
  <w:style w:type="paragraph" w:styleId="Quote">
    <w:name w:val="Quote"/>
    <w:basedOn w:val="Normal"/>
    <w:next w:val="Normal"/>
    <w:link w:val="QuoteChar"/>
    <w:uiPriority w:val="29"/>
    <w:qFormat/>
    <w:rsid w:val="00352776"/>
    <w:rPr>
      <w:i/>
      <w:iCs/>
    </w:rPr>
  </w:style>
  <w:style w:type="character" w:customStyle="1" w:styleId="QuoteChar">
    <w:name w:val="Quote Char"/>
    <w:basedOn w:val="DefaultParagraphFont"/>
    <w:link w:val="Quote"/>
    <w:uiPriority w:val="29"/>
    <w:rsid w:val="00352776"/>
    <w:rPr>
      <w:i/>
      <w:iCs/>
      <w:sz w:val="20"/>
      <w:szCs w:val="20"/>
    </w:rPr>
  </w:style>
  <w:style w:type="paragraph" w:styleId="IntenseQuote">
    <w:name w:val="Intense Quote"/>
    <w:basedOn w:val="Normal"/>
    <w:next w:val="Normal"/>
    <w:link w:val="IntenseQuoteChar"/>
    <w:uiPriority w:val="30"/>
    <w:qFormat/>
    <w:rsid w:val="0035277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52776"/>
    <w:rPr>
      <w:i/>
      <w:iCs/>
      <w:color w:val="4472C4" w:themeColor="accent1"/>
      <w:sz w:val="20"/>
      <w:szCs w:val="20"/>
    </w:rPr>
  </w:style>
  <w:style w:type="character" w:styleId="SubtleEmphasis">
    <w:name w:val="Subtle Emphasis"/>
    <w:uiPriority w:val="19"/>
    <w:qFormat/>
    <w:rsid w:val="00352776"/>
    <w:rPr>
      <w:i/>
      <w:iCs/>
      <w:color w:val="1F3763" w:themeColor="accent1" w:themeShade="7F"/>
    </w:rPr>
  </w:style>
  <w:style w:type="character" w:styleId="IntenseEmphasis">
    <w:name w:val="Intense Emphasis"/>
    <w:uiPriority w:val="21"/>
    <w:qFormat/>
    <w:rsid w:val="00352776"/>
    <w:rPr>
      <w:b/>
      <w:bCs/>
      <w:caps/>
      <w:color w:val="1F3763" w:themeColor="accent1" w:themeShade="7F"/>
      <w:spacing w:val="10"/>
    </w:rPr>
  </w:style>
  <w:style w:type="character" w:styleId="SubtleReference">
    <w:name w:val="Subtle Reference"/>
    <w:uiPriority w:val="31"/>
    <w:qFormat/>
    <w:rsid w:val="00352776"/>
    <w:rPr>
      <w:b/>
      <w:bCs/>
      <w:color w:val="4472C4" w:themeColor="accent1"/>
    </w:rPr>
  </w:style>
  <w:style w:type="character" w:styleId="IntenseReference">
    <w:name w:val="Intense Reference"/>
    <w:uiPriority w:val="32"/>
    <w:qFormat/>
    <w:rsid w:val="00352776"/>
    <w:rPr>
      <w:b/>
      <w:bCs/>
      <w:i/>
      <w:iCs/>
      <w:caps/>
      <w:color w:val="4472C4" w:themeColor="accent1"/>
    </w:rPr>
  </w:style>
  <w:style w:type="character" w:styleId="BookTitle">
    <w:name w:val="Book Title"/>
    <w:uiPriority w:val="33"/>
    <w:qFormat/>
    <w:rsid w:val="00352776"/>
    <w:rPr>
      <w:b/>
      <w:bCs/>
      <w:i/>
      <w:iCs/>
      <w:spacing w:val="9"/>
    </w:rPr>
  </w:style>
  <w:style w:type="paragraph" w:styleId="TOCHeading">
    <w:name w:val="TOC Heading"/>
    <w:basedOn w:val="Heading1"/>
    <w:next w:val="Normal"/>
    <w:uiPriority w:val="39"/>
    <w:unhideWhenUsed/>
    <w:qFormat/>
    <w:rsid w:val="00352776"/>
    <w:pPr>
      <w:outlineLvl w:val="9"/>
    </w:pPr>
  </w:style>
  <w:style w:type="character" w:customStyle="1" w:styleId="NoSpacingChar">
    <w:name w:val="No Spacing Char"/>
    <w:basedOn w:val="DefaultParagraphFont"/>
    <w:link w:val="NoSpacing"/>
    <w:uiPriority w:val="1"/>
    <w:rsid w:val="00352776"/>
    <w:rPr>
      <w:sz w:val="20"/>
      <w:szCs w:val="20"/>
    </w:rPr>
  </w:style>
  <w:style w:type="character" w:styleId="Hyperlink">
    <w:name w:val="Hyperlink"/>
    <w:basedOn w:val="DefaultParagraphFont"/>
    <w:uiPriority w:val="99"/>
    <w:unhideWhenUsed/>
    <w:rsid w:val="00925D79"/>
    <w:rPr>
      <w:color w:val="0563C1" w:themeColor="hyperlink"/>
      <w:u w:val="single"/>
    </w:rPr>
  </w:style>
  <w:style w:type="character" w:styleId="UnresolvedMention">
    <w:name w:val="Unresolved Mention"/>
    <w:basedOn w:val="DefaultParagraphFont"/>
    <w:uiPriority w:val="99"/>
    <w:semiHidden/>
    <w:unhideWhenUsed/>
    <w:rsid w:val="00925D79"/>
    <w:rPr>
      <w:color w:val="605E5C"/>
      <w:shd w:val="clear" w:color="auto" w:fill="E1DFDD"/>
    </w:rPr>
  </w:style>
  <w:style w:type="character" w:styleId="CommentReference">
    <w:name w:val="annotation reference"/>
    <w:basedOn w:val="DefaultParagraphFont"/>
    <w:uiPriority w:val="99"/>
    <w:semiHidden/>
    <w:unhideWhenUsed/>
    <w:rsid w:val="00D34461"/>
    <w:rPr>
      <w:sz w:val="16"/>
      <w:szCs w:val="16"/>
    </w:rPr>
  </w:style>
  <w:style w:type="paragraph" w:styleId="CommentText">
    <w:name w:val="annotation text"/>
    <w:basedOn w:val="Normal"/>
    <w:link w:val="CommentTextChar"/>
    <w:uiPriority w:val="99"/>
    <w:semiHidden/>
    <w:unhideWhenUsed/>
    <w:rsid w:val="00D34461"/>
    <w:pPr>
      <w:spacing w:line="240" w:lineRule="auto"/>
    </w:pPr>
  </w:style>
  <w:style w:type="character" w:customStyle="1" w:styleId="CommentTextChar">
    <w:name w:val="Comment Text Char"/>
    <w:basedOn w:val="DefaultParagraphFont"/>
    <w:link w:val="CommentText"/>
    <w:uiPriority w:val="99"/>
    <w:semiHidden/>
    <w:rsid w:val="00D34461"/>
    <w:rPr>
      <w:sz w:val="20"/>
      <w:szCs w:val="20"/>
    </w:rPr>
  </w:style>
  <w:style w:type="paragraph" w:styleId="CommentSubject">
    <w:name w:val="annotation subject"/>
    <w:basedOn w:val="CommentText"/>
    <w:next w:val="CommentText"/>
    <w:link w:val="CommentSubjectChar"/>
    <w:uiPriority w:val="99"/>
    <w:semiHidden/>
    <w:unhideWhenUsed/>
    <w:rsid w:val="00D34461"/>
    <w:rPr>
      <w:b/>
      <w:bCs/>
    </w:rPr>
  </w:style>
  <w:style w:type="character" w:customStyle="1" w:styleId="CommentSubjectChar">
    <w:name w:val="Comment Subject Char"/>
    <w:basedOn w:val="CommentTextChar"/>
    <w:link w:val="CommentSubject"/>
    <w:uiPriority w:val="99"/>
    <w:semiHidden/>
    <w:rsid w:val="00D34461"/>
    <w:rPr>
      <w:b/>
      <w:bCs/>
      <w:sz w:val="20"/>
      <w:szCs w:val="20"/>
    </w:rPr>
  </w:style>
  <w:style w:type="paragraph" w:styleId="BalloonText">
    <w:name w:val="Balloon Text"/>
    <w:basedOn w:val="Normal"/>
    <w:link w:val="BalloonTextChar"/>
    <w:uiPriority w:val="99"/>
    <w:semiHidden/>
    <w:unhideWhenUsed/>
    <w:rsid w:val="00D34461"/>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461"/>
    <w:rPr>
      <w:rFonts w:ascii="Segoe UI" w:hAnsi="Segoe UI" w:cs="Segoe UI"/>
      <w:sz w:val="18"/>
      <w:szCs w:val="18"/>
    </w:rPr>
  </w:style>
  <w:style w:type="character" w:styleId="FollowedHyperlink">
    <w:name w:val="FollowedHyperlink"/>
    <w:basedOn w:val="DefaultParagraphFont"/>
    <w:uiPriority w:val="99"/>
    <w:semiHidden/>
    <w:unhideWhenUsed/>
    <w:rsid w:val="00D34461"/>
    <w:rPr>
      <w:color w:val="954F72" w:themeColor="followedHyperlink"/>
      <w:u w:val="single"/>
    </w:rPr>
  </w:style>
  <w:style w:type="table" w:styleId="TableGrid">
    <w:name w:val="Table Grid"/>
    <w:basedOn w:val="TableNormal"/>
    <w:uiPriority w:val="39"/>
    <w:rsid w:val="00946455"/>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5Dark-Accent6">
    <w:name w:val="Grid Table 5 Dark Accent 6"/>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94645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Header">
    <w:name w:val="header"/>
    <w:basedOn w:val="Normal"/>
    <w:link w:val="HeaderChar"/>
    <w:uiPriority w:val="99"/>
    <w:unhideWhenUsed/>
    <w:rsid w:val="00881D9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881D9E"/>
    <w:rPr>
      <w:sz w:val="20"/>
      <w:szCs w:val="20"/>
    </w:rPr>
  </w:style>
  <w:style w:type="paragraph" w:styleId="Footer">
    <w:name w:val="footer"/>
    <w:basedOn w:val="Normal"/>
    <w:link w:val="FooterChar"/>
    <w:uiPriority w:val="99"/>
    <w:unhideWhenUsed/>
    <w:rsid w:val="00881D9E"/>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881D9E"/>
    <w:rPr>
      <w:sz w:val="20"/>
      <w:szCs w:val="20"/>
    </w:rPr>
  </w:style>
  <w:style w:type="table" w:styleId="GridTable4-Accent4">
    <w:name w:val="Grid Table 4 Accent 4"/>
    <w:basedOn w:val="TableNormal"/>
    <w:uiPriority w:val="49"/>
    <w:rsid w:val="001C656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5Dark-Accent2">
    <w:name w:val="Grid Table 5 Dark Accent 2"/>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1C65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TOC2">
    <w:name w:val="toc 2"/>
    <w:basedOn w:val="Normal"/>
    <w:next w:val="Normal"/>
    <w:autoRedefine/>
    <w:uiPriority w:val="39"/>
    <w:unhideWhenUsed/>
    <w:rsid w:val="00C53026"/>
    <w:pPr>
      <w:spacing w:before="0" w:after="100" w:line="259" w:lineRule="auto"/>
      <w:ind w:left="216"/>
    </w:pPr>
    <w:rPr>
      <w:rFonts w:cs="Times New Roman"/>
      <w:sz w:val="22"/>
      <w:szCs w:val="22"/>
    </w:rPr>
  </w:style>
  <w:style w:type="paragraph" w:styleId="TOC1">
    <w:name w:val="toc 1"/>
    <w:basedOn w:val="Normal"/>
    <w:next w:val="Normal"/>
    <w:autoRedefine/>
    <w:uiPriority w:val="39"/>
    <w:unhideWhenUsed/>
    <w:rsid w:val="005B1EA3"/>
    <w:pPr>
      <w:spacing w:before="0" w:after="100" w:line="259" w:lineRule="auto"/>
      <w:ind w:left="360"/>
    </w:pPr>
    <w:rPr>
      <w:rFonts w:cs="Times New Roman"/>
      <w:b/>
      <w:bCs/>
      <w:sz w:val="22"/>
      <w:szCs w:val="22"/>
    </w:rPr>
  </w:style>
  <w:style w:type="paragraph" w:styleId="TOC3">
    <w:name w:val="toc 3"/>
    <w:basedOn w:val="Normal"/>
    <w:next w:val="Normal"/>
    <w:autoRedefine/>
    <w:uiPriority w:val="39"/>
    <w:unhideWhenUsed/>
    <w:rsid w:val="00EE37C8"/>
    <w:pPr>
      <w:spacing w:before="0" w:after="100" w:line="259" w:lineRule="auto"/>
      <w:ind w:left="440"/>
    </w:pPr>
    <w:rPr>
      <w:rFonts w:cs="Times New Roman"/>
      <w:sz w:val="22"/>
      <w:szCs w:val="22"/>
    </w:rPr>
  </w:style>
  <w:style w:type="numbering" w:customStyle="1" w:styleId="Style1">
    <w:name w:val="Style1"/>
    <w:uiPriority w:val="99"/>
    <w:rsid w:val="006F5075"/>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3874089">
      <w:bodyDiv w:val="1"/>
      <w:marLeft w:val="0"/>
      <w:marRight w:val="0"/>
      <w:marTop w:val="0"/>
      <w:marBottom w:val="0"/>
      <w:divBdr>
        <w:top w:val="none" w:sz="0" w:space="0" w:color="auto"/>
        <w:left w:val="none" w:sz="0" w:space="0" w:color="auto"/>
        <w:bottom w:val="none" w:sz="0" w:space="0" w:color="auto"/>
        <w:right w:val="none" w:sz="0" w:space="0" w:color="auto"/>
      </w:divBdr>
    </w:div>
    <w:div w:id="675887525">
      <w:bodyDiv w:val="1"/>
      <w:marLeft w:val="0"/>
      <w:marRight w:val="0"/>
      <w:marTop w:val="0"/>
      <w:marBottom w:val="0"/>
      <w:divBdr>
        <w:top w:val="none" w:sz="0" w:space="0" w:color="auto"/>
        <w:left w:val="none" w:sz="0" w:space="0" w:color="auto"/>
        <w:bottom w:val="none" w:sz="0" w:space="0" w:color="auto"/>
        <w:right w:val="none" w:sz="0" w:space="0" w:color="auto"/>
      </w:divBdr>
    </w:div>
    <w:div w:id="969438384">
      <w:bodyDiv w:val="1"/>
      <w:marLeft w:val="0"/>
      <w:marRight w:val="0"/>
      <w:marTop w:val="0"/>
      <w:marBottom w:val="0"/>
      <w:divBdr>
        <w:top w:val="none" w:sz="0" w:space="0" w:color="auto"/>
        <w:left w:val="none" w:sz="0" w:space="0" w:color="auto"/>
        <w:bottom w:val="none" w:sz="0" w:space="0" w:color="auto"/>
        <w:right w:val="none" w:sz="0" w:space="0" w:color="auto"/>
      </w:divBdr>
    </w:div>
    <w:div w:id="1281836990">
      <w:bodyDiv w:val="1"/>
      <w:marLeft w:val="0"/>
      <w:marRight w:val="0"/>
      <w:marTop w:val="0"/>
      <w:marBottom w:val="0"/>
      <w:divBdr>
        <w:top w:val="none" w:sz="0" w:space="0" w:color="auto"/>
        <w:left w:val="none" w:sz="0" w:space="0" w:color="auto"/>
        <w:bottom w:val="none" w:sz="0" w:space="0" w:color="auto"/>
        <w:right w:val="none" w:sz="0" w:space="0" w:color="auto"/>
      </w:divBdr>
    </w:div>
    <w:div w:id="1477260751">
      <w:bodyDiv w:val="1"/>
      <w:marLeft w:val="0"/>
      <w:marRight w:val="0"/>
      <w:marTop w:val="0"/>
      <w:marBottom w:val="0"/>
      <w:divBdr>
        <w:top w:val="none" w:sz="0" w:space="0" w:color="auto"/>
        <w:left w:val="none" w:sz="0" w:space="0" w:color="auto"/>
        <w:bottom w:val="none" w:sz="0" w:space="0" w:color="auto"/>
        <w:right w:val="none" w:sz="0" w:space="0" w:color="auto"/>
      </w:divBdr>
    </w:div>
    <w:div w:id="1534686203">
      <w:bodyDiv w:val="1"/>
      <w:marLeft w:val="0"/>
      <w:marRight w:val="0"/>
      <w:marTop w:val="0"/>
      <w:marBottom w:val="0"/>
      <w:divBdr>
        <w:top w:val="none" w:sz="0" w:space="0" w:color="auto"/>
        <w:left w:val="none" w:sz="0" w:space="0" w:color="auto"/>
        <w:bottom w:val="none" w:sz="0" w:space="0" w:color="auto"/>
        <w:right w:val="none" w:sz="0" w:space="0" w:color="auto"/>
      </w:divBdr>
    </w:div>
    <w:div w:id="1703087351">
      <w:bodyDiv w:val="1"/>
      <w:marLeft w:val="0"/>
      <w:marRight w:val="0"/>
      <w:marTop w:val="0"/>
      <w:marBottom w:val="0"/>
      <w:divBdr>
        <w:top w:val="none" w:sz="0" w:space="0" w:color="auto"/>
        <w:left w:val="none" w:sz="0" w:space="0" w:color="auto"/>
        <w:bottom w:val="none" w:sz="0" w:space="0" w:color="auto"/>
        <w:right w:val="none" w:sz="0" w:space="0" w:color="auto"/>
      </w:divBdr>
    </w:div>
    <w:div w:id="204128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ega.nz/file/DmJHzC5Q"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box.com/home"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ommunity.box.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_rels/header3.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2007 - 2010">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D361-4979-41FB-9BFB-5137135A31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999</TotalTime>
  <Pages>5</Pages>
  <Words>1075</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Sayed Hossein Hosseini</cp:lastModifiedBy>
  <cp:revision>60</cp:revision>
  <cp:lastPrinted>2023-10-28T21:30:00Z</cp:lastPrinted>
  <dcterms:created xsi:type="dcterms:W3CDTF">2023-10-22T14:10:00Z</dcterms:created>
  <dcterms:modified xsi:type="dcterms:W3CDTF">2024-01-15T21:16:00Z</dcterms:modified>
</cp:coreProperties>
</file>