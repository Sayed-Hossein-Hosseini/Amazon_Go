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35CB6" w14:textId="4774BC94" w:rsidR="00881D9E" w:rsidRPr="000C4DA1" w:rsidRDefault="000C4DA1" w:rsidP="000C4DA1">
      <w:pPr>
        <w:pStyle w:val="Title"/>
        <w:spacing w:before="0" w:after="0" w:line="360" w:lineRule="auto"/>
        <w:ind w:right="-180"/>
        <w:jc w:val="center"/>
        <w:rPr>
          <w:rFonts w:ascii="Bodoni MT Black" w:hAnsi="Bodoni MT Black"/>
          <w:color w:val="00AA48"/>
        </w:rPr>
      </w:pPr>
      <w:r w:rsidRPr="003F0B26">
        <w:rPr>
          <w:rFonts w:ascii="Bodoni MT Black" w:hAnsi="Bodoni MT Black"/>
          <w:color w:val="00AA48"/>
        </w:rPr>
        <w:t>In the name of god</w:t>
      </w:r>
    </w:p>
    <w:p w14:paraId="4A237420" w14:textId="519879F1" w:rsidR="008F0D50" w:rsidRDefault="003C5781" w:rsidP="008F0D50">
      <w:pPr>
        <w:pStyle w:val="Title"/>
        <w:spacing w:before="0" w:after="0" w:line="240" w:lineRule="auto"/>
        <w:ind w:right="-180"/>
        <w:rPr>
          <w:rtl/>
        </w:rPr>
      </w:pPr>
      <w:r w:rsidRPr="00352776">
        <w:t xml:space="preserve">Business Case for </w:t>
      </w:r>
    </w:p>
    <w:p w14:paraId="07759711" w14:textId="66EDF337" w:rsidR="003C5781" w:rsidRDefault="003C5781" w:rsidP="008F0D50">
      <w:pPr>
        <w:pStyle w:val="Title"/>
        <w:spacing w:before="0"/>
        <w:ind w:right="-180"/>
      </w:pPr>
      <w:r w:rsidRPr="00352776">
        <w:t>[</w:t>
      </w:r>
      <w:r w:rsidR="008F0D50" w:rsidRPr="008F0D50">
        <w:t>Order management system</w:t>
      </w:r>
      <w:r w:rsidR="003F0B26">
        <w:t xml:space="preserve"> (oms)</w:t>
      </w:r>
      <w:r w:rsidRPr="00352776">
        <w:t>]</w:t>
      </w:r>
    </w:p>
    <w:p w14:paraId="4531188E" w14:textId="3BDADEDB" w:rsidR="003C5781" w:rsidRPr="008F0D50" w:rsidRDefault="005D4454" w:rsidP="00352776">
      <w:pPr>
        <w:pStyle w:val="Heading2"/>
        <w:rPr>
          <w:bCs/>
        </w:rPr>
      </w:pPr>
      <w:r>
        <w:rPr>
          <w:b/>
        </w:rPr>
        <w:t>business</w:t>
      </w:r>
      <w:r w:rsidR="003C5781" w:rsidRPr="001D2DA5">
        <w:rPr>
          <w:b/>
        </w:rPr>
        <w:t xml:space="preserve"> owner:</w:t>
      </w:r>
      <w:r w:rsidR="008F0D50">
        <w:rPr>
          <w:rFonts w:hint="cs"/>
          <w:b/>
          <w:rtl/>
        </w:rPr>
        <w:t xml:space="preserve"> </w:t>
      </w:r>
      <w:r w:rsidR="008F0D50">
        <w:rPr>
          <w:b/>
        </w:rPr>
        <w:t xml:space="preserve">                </w:t>
      </w:r>
      <w:r w:rsidR="003467B0">
        <w:rPr>
          <w:b/>
        </w:rPr>
        <w:t xml:space="preserve">      </w:t>
      </w:r>
      <w:r w:rsidR="008F0D50">
        <w:rPr>
          <w:b/>
        </w:rPr>
        <w:t xml:space="preserve">    </w:t>
      </w:r>
      <w:r w:rsidR="003467B0">
        <w:rPr>
          <w:bCs/>
        </w:rPr>
        <w:t>amazon company</w:t>
      </w:r>
    </w:p>
    <w:p w14:paraId="0787CDF7" w14:textId="7A128A44" w:rsidR="003C5781" w:rsidRPr="00EF325F" w:rsidRDefault="003C5781" w:rsidP="00352776">
      <w:pPr>
        <w:pStyle w:val="Heading2"/>
        <w:rPr>
          <w:bCs/>
          <w:rtl/>
          <w:lang w:bidi="fa-IR"/>
        </w:rPr>
      </w:pPr>
      <w:r w:rsidRPr="001D2DA5">
        <w:rPr>
          <w:b/>
        </w:rPr>
        <w:t>Submitted by:</w:t>
      </w:r>
      <w:r w:rsidR="008F0D50">
        <w:rPr>
          <w:b/>
        </w:rPr>
        <w:t xml:space="preserve">                             </w:t>
      </w:r>
      <w:r w:rsidR="003467B0">
        <w:rPr>
          <w:bCs/>
        </w:rPr>
        <w:t>university of isfahan</w:t>
      </w:r>
    </w:p>
    <w:p w14:paraId="7FF5300E" w14:textId="55F9D7B3" w:rsidR="003C5781" w:rsidRPr="001D2DA5" w:rsidRDefault="003C5781" w:rsidP="00352776">
      <w:pPr>
        <w:pStyle w:val="Heading2"/>
        <w:rPr>
          <w:b/>
        </w:rPr>
      </w:pPr>
      <w:r w:rsidRPr="001D2DA5">
        <w:rPr>
          <w:b/>
        </w:rPr>
        <w:t>Date submitted:</w:t>
      </w:r>
      <w:r w:rsidR="008F0D50">
        <w:rPr>
          <w:b/>
        </w:rPr>
        <w:t xml:space="preserve">                     </w:t>
      </w:r>
      <w:r w:rsidR="003467B0">
        <w:rPr>
          <w:b/>
        </w:rPr>
        <w:t xml:space="preserve">   </w:t>
      </w:r>
      <w:r w:rsidR="008F0D50">
        <w:rPr>
          <w:b/>
        </w:rPr>
        <w:t xml:space="preserve">          </w:t>
      </w:r>
      <w:r w:rsidR="008F0D50" w:rsidRPr="008F0D50">
        <w:rPr>
          <w:bCs/>
        </w:rPr>
        <w:t>2023/10/22</w:t>
      </w:r>
    </w:p>
    <w:p w14:paraId="7C41732E" w14:textId="77777777" w:rsidR="003C5781" w:rsidRDefault="003C5781"/>
    <w:p w14:paraId="71D72BDA" w14:textId="49F8F28C" w:rsidR="0019296A" w:rsidRDefault="0019296A" w:rsidP="0019296A">
      <w:pPr>
        <w:pStyle w:val="Heading3"/>
      </w:pPr>
      <w:r>
        <w:t>Measurable optimi</w:t>
      </w:r>
      <w:r w:rsidR="00EF325F">
        <w:t>zation value:</w:t>
      </w:r>
    </w:p>
    <w:p w14:paraId="7566AED9" w14:textId="25EC90D3" w:rsidR="0019296A" w:rsidRPr="0019296A" w:rsidRDefault="001B4EE4" w:rsidP="0019296A">
      <w:pPr>
        <w:rPr>
          <w:lang w:bidi="fa-IR"/>
        </w:rPr>
      </w:pPr>
      <w:r w:rsidRPr="001B4EE4">
        <w:rPr>
          <w:lang w:bidi="fa-IR"/>
        </w:rPr>
        <w:t>Returning twice as much capital as well as attracting 100,000 more customers than the average classic stores</w:t>
      </w:r>
      <w:r>
        <w:rPr>
          <w:rFonts w:hint="cs"/>
          <w:rtl/>
          <w:lang w:bidi="fa-IR"/>
        </w:rPr>
        <w:t>.</w:t>
      </w:r>
    </w:p>
    <w:p w14:paraId="728446CD" w14:textId="77777777" w:rsidR="0019296A" w:rsidRPr="001D2DA5" w:rsidRDefault="0019296A" w:rsidP="0019296A">
      <w:pPr>
        <w:pStyle w:val="Heading3"/>
      </w:pPr>
      <w:r w:rsidRPr="001D2DA5">
        <w:t xml:space="preserve">Executive Summary: </w:t>
      </w:r>
    </w:p>
    <w:p w14:paraId="579D2361" w14:textId="77777777" w:rsidR="0019296A" w:rsidRDefault="0019296A" w:rsidP="0019296A">
      <w:pPr>
        <w:rPr>
          <w:rtl/>
        </w:rPr>
      </w:pPr>
      <w:r w:rsidRPr="004F508F">
        <w:t xml:space="preserve">The order management system is a platform that monitors the </w:t>
      </w:r>
      <w:proofErr w:type="gramStart"/>
      <w:r w:rsidRPr="004F508F">
        <w:t>amount</w:t>
      </w:r>
      <w:proofErr w:type="gramEnd"/>
      <w:r w:rsidRPr="004F508F">
        <w:t xml:space="preserve"> of sales, orders, inventory and delivery of orders.</w:t>
      </w:r>
    </w:p>
    <w:p w14:paraId="42631249" w14:textId="77777777" w:rsidR="0019296A" w:rsidRDefault="0019296A" w:rsidP="0019296A">
      <w:pPr>
        <w:rPr>
          <w:rtl/>
        </w:rPr>
      </w:pPr>
      <w:r w:rsidRPr="004F508F">
        <w:t>In fact, this system facilitates the process of buying and selling, as well as registering orders and taking inventory quickly from the warehouse.</w:t>
      </w:r>
    </w:p>
    <w:p w14:paraId="6DC15063" w14:textId="77777777" w:rsidR="0019296A" w:rsidRDefault="0019296A" w:rsidP="0019296A">
      <w:pPr>
        <w:rPr>
          <w:rtl/>
        </w:rPr>
      </w:pPr>
      <w:r w:rsidRPr="004F508F">
        <w:t xml:space="preserve">The features of this system </w:t>
      </w:r>
      <w:proofErr w:type="gramStart"/>
      <w:r w:rsidRPr="004F508F">
        <w:t>include</w:t>
      </w:r>
      <w:r>
        <w:rPr>
          <w:rFonts w:hint="cs"/>
          <w:rtl/>
        </w:rPr>
        <w:t xml:space="preserve"> </w:t>
      </w:r>
      <w:r w:rsidRPr="004F508F">
        <w:t>:</w:t>
      </w:r>
      <w:proofErr w:type="gramEnd"/>
    </w:p>
    <w:p w14:paraId="2C35C5F3" w14:textId="77777777" w:rsidR="0019296A" w:rsidRDefault="0019296A" w:rsidP="0019296A">
      <w:pPr>
        <w:pStyle w:val="ListParagraph"/>
        <w:numPr>
          <w:ilvl w:val="0"/>
          <w:numId w:val="13"/>
        </w:numPr>
      </w:pPr>
      <w:proofErr w:type="spellStart"/>
      <w:r w:rsidRPr="004F508F">
        <w:t>Intelligentization</w:t>
      </w:r>
      <w:proofErr w:type="spellEnd"/>
      <w:r w:rsidRPr="004F508F">
        <w:t xml:space="preserve"> of warehousing and transportation</w:t>
      </w:r>
    </w:p>
    <w:p w14:paraId="25F7C8FB" w14:textId="77777777" w:rsidR="0019296A" w:rsidRDefault="0019296A" w:rsidP="0019296A">
      <w:pPr>
        <w:pStyle w:val="ListParagraph"/>
        <w:numPr>
          <w:ilvl w:val="0"/>
          <w:numId w:val="13"/>
        </w:numPr>
      </w:pPr>
      <w:r w:rsidRPr="004F508F">
        <w:t>Having several shopping carts with different capabilities</w:t>
      </w:r>
    </w:p>
    <w:p w14:paraId="2DE60686" w14:textId="77777777" w:rsidR="0019296A" w:rsidRDefault="0019296A" w:rsidP="0019296A">
      <w:pPr>
        <w:pStyle w:val="ListParagraph"/>
        <w:numPr>
          <w:ilvl w:val="0"/>
          <w:numId w:val="13"/>
        </w:numPr>
      </w:pPr>
      <w:r w:rsidRPr="004F508F">
        <w:t>Applying appropriate filters and text processing system for easier</w:t>
      </w:r>
      <w:r>
        <w:rPr>
          <w:rFonts w:hint="cs"/>
          <w:rtl/>
        </w:rPr>
        <w:t xml:space="preserve"> </w:t>
      </w:r>
      <w:r w:rsidRPr="004F508F">
        <w:t>access to items</w:t>
      </w:r>
    </w:p>
    <w:p w14:paraId="6C950524" w14:textId="77777777" w:rsidR="0019296A" w:rsidRDefault="0019296A" w:rsidP="0019296A">
      <w:r w:rsidRPr="004F508F">
        <w:rPr>
          <w:b/>
          <w:bCs/>
          <w:color w:val="787800"/>
        </w:rPr>
        <w:t>Note</w:t>
      </w:r>
      <w:r w:rsidRPr="004F508F">
        <w:rPr>
          <w:color w:val="787800"/>
        </w:rPr>
        <w:t xml:space="preserve"> </w:t>
      </w:r>
      <w:r w:rsidRPr="004F508F">
        <w:t>that private networks will be used to increase the communication speed of the systems</w:t>
      </w:r>
    </w:p>
    <w:p w14:paraId="02DF3BBB" w14:textId="77777777" w:rsidR="0019296A" w:rsidRDefault="0019296A" w:rsidP="0019296A"/>
    <w:p w14:paraId="4DEE4CC9" w14:textId="77777777" w:rsidR="003467B0" w:rsidRDefault="003467B0" w:rsidP="0019296A"/>
    <w:p w14:paraId="2D9304CD" w14:textId="77777777" w:rsidR="003467B0" w:rsidRDefault="003467B0" w:rsidP="0019296A"/>
    <w:p w14:paraId="1793F481" w14:textId="77777777" w:rsidR="003467B0" w:rsidRDefault="003467B0" w:rsidP="0019296A"/>
    <w:p w14:paraId="4CED74BE" w14:textId="77777777" w:rsidR="00881D9E" w:rsidRDefault="00881D9E" w:rsidP="0019296A"/>
    <w:p w14:paraId="01FBEE9E" w14:textId="77777777" w:rsidR="003467B0" w:rsidRPr="0019296A" w:rsidRDefault="003467B0" w:rsidP="0019296A"/>
    <w:p w14:paraId="13A7FC4F" w14:textId="6870900E" w:rsidR="00097690" w:rsidRDefault="00116F0E" w:rsidP="00352776">
      <w:pPr>
        <w:pStyle w:val="Heading3"/>
      </w:pPr>
      <w:r w:rsidRPr="00352776">
        <w:lastRenderedPageBreak/>
        <w:t>Solution</w:t>
      </w:r>
      <w:r w:rsidR="00AF6695">
        <w:t xml:space="preserve"> &lt;1&gt;</w:t>
      </w:r>
      <w:r w:rsidR="00097690" w:rsidRPr="00352776">
        <w:t xml:space="preserve"> </w:t>
      </w:r>
      <w:r w:rsidRPr="00352776">
        <w:t>D</w:t>
      </w:r>
      <w:r w:rsidR="00097690" w:rsidRPr="00352776">
        <w:t>escription:</w:t>
      </w:r>
      <w:r w:rsidR="00E517BD">
        <w:rPr>
          <w:rFonts w:hint="cs"/>
          <w:rtl/>
        </w:rPr>
        <w:t xml:space="preserve">   </w:t>
      </w:r>
      <w:proofErr w:type="gramStart"/>
      <w:r w:rsidR="00E517BD">
        <w:t xml:space="preserve">   “</w:t>
      </w:r>
      <w:proofErr w:type="gramEnd"/>
      <w:r w:rsidR="00E517BD">
        <w:t xml:space="preserve"> python language ”</w:t>
      </w:r>
    </w:p>
    <w:p w14:paraId="5C5C01AA" w14:textId="77777777" w:rsidR="00316FA3" w:rsidRPr="00316FA3" w:rsidRDefault="00316FA3" w:rsidP="00316FA3">
      <w:pPr>
        <w:spacing w:after="0" w:line="240" w:lineRule="auto"/>
      </w:pPr>
    </w:p>
    <w:p w14:paraId="12786AD9" w14:textId="48945B16" w:rsidR="00097690" w:rsidRDefault="003F0B26">
      <w:r w:rsidRPr="003F0B26">
        <w:t>In this implementation, we act in such a way that we do the whole system from scratch with the coding logic of the Python language so that we can apply our vision as desired.</w:t>
      </w:r>
    </w:p>
    <w:p w14:paraId="30A7B178" w14:textId="18A8E225" w:rsidR="00097690" w:rsidRDefault="00097690" w:rsidP="00E517BD">
      <w:pPr>
        <w:pStyle w:val="Heading2"/>
        <w:pBdr>
          <w:bottom w:val="single" w:sz="24" w:space="25" w:color="D9E2F3" w:themeColor="accent1" w:themeTint="33"/>
        </w:pBdr>
      </w:pPr>
      <w:r w:rsidRPr="001D2DA5">
        <w:rPr>
          <w:b/>
        </w:rPr>
        <w:t>Cost overview:</w:t>
      </w:r>
      <w:r w:rsidRPr="001D2DA5">
        <w:rPr>
          <w:b/>
        </w:rPr>
        <w:tab/>
      </w:r>
      <w:r>
        <w:t xml:space="preserve">Total implementation cost </w:t>
      </w:r>
      <w:r>
        <w:tab/>
      </w:r>
      <w:r w:rsidR="003467B0" w:rsidRPr="00496CC0">
        <w:t>$ 30,000</w:t>
      </w:r>
    </w:p>
    <w:p w14:paraId="2C5009A2" w14:textId="571BCA40" w:rsidR="00097690" w:rsidRDefault="00097690" w:rsidP="00E517BD">
      <w:pPr>
        <w:pStyle w:val="Heading2"/>
        <w:pBdr>
          <w:bottom w:val="single" w:sz="24" w:space="25" w:color="D9E2F3" w:themeColor="accent1" w:themeTint="33"/>
        </w:pBdr>
      </w:pPr>
      <w:r>
        <w:tab/>
      </w:r>
      <w:r>
        <w:tab/>
      </w:r>
      <w:r>
        <w:tab/>
        <w:t xml:space="preserve">Annual operating costs </w:t>
      </w:r>
      <w:r>
        <w:tab/>
      </w:r>
      <w:r w:rsidR="003F0B26">
        <w:t>$ 1,500</w:t>
      </w:r>
    </w:p>
    <w:p w14:paraId="158E58CE" w14:textId="5E8DD7D1" w:rsidR="00097690" w:rsidRDefault="00503D85" w:rsidP="00E517BD">
      <w:pPr>
        <w:pStyle w:val="Heading2"/>
        <w:pBdr>
          <w:bottom w:val="single" w:sz="24" w:space="25" w:color="D9E2F3" w:themeColor="accent1" w:themeTint="33"/>
        </w:pBd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9B1C06B" wp14:editId="7DC402CD">
            <wp:simplePos x="0" y="0"/>
            <wp:positionH relativeFrom="column">
              <wp:posOffset>2844800</wp:posOffset>
            </wp:positionH>
            <wp:positionV relativeFrom="paragraph">
              <wp:posOffset>14605</wp:posOffset>
            </wp:positionV>
            <wp:extent cx="2658745" cy="423545"/>
            <wp:effectExtent l="0" t="0" r="8255" b="0"/>
            <wp:wrapNone/>
            <wp:docPr id="2118572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1500"/>
                              </a14:imgEffect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745" cy="423545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517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007CE5" wp14:editId="73420881">
                <wp:simplePos x="0" y="0"/>
                <wp:positionH relativeFrom="column">
                  <wp:posOffset>3369521</wp:posOffset>
                </wp:positionH>
                <wp:positionV relativeFrom="paragraph">
                  <wp:posOffset>233680</wp:posOffset>
                </wp:positionV>
                <wp:extent cx="1397000" cy="0"/>
                <wp:effectExtent l="0" t="0" r="0" b="0"/>
                <wp:wrapNone/>
                <wp:docPr id="53495981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A30472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3pt,18.4pt" to="375.3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" strokecolor="black [3213]" strokeweight=".5pt">
                <v:stroke joinstyle="miter"/>
              </v:line>
            </w:pict>
          </mc:Fallback>
        </mc:AlternateContent>
      </w:r>
      <w:r w:rsidR="001D2DA5">
        <w:tab/>
      </w:r>
      <w:r w:rsidR="001D2DA5">
        <w:tab/>
      </w:r>
      <w:r w:rsidR="001D2DA5">
        <w:tab/>
        <w:t>ROI calculation</w:t>
      </w:r>
      <w:r w:rsidR="001D2DA5">
        <w:tab/>
      </w:r>
      <w:r w:rsidR="001D2DA5">
        <w:tab/>
      </w:r>
      <w:r w:rsidR="00352776">
        <w:tab/>
      </w:r>
    </w:p>
    <w:p w14:paraId="10F19F38" w14:textId="77777777" w:rsidR="001D2DA5" w:rsidRDefault="001D2DA5"/>
    <w:p w14:paraId="40598332" w14:textId="1E362613" w:rsidR="000B7431" w:rsidRDefault="00097690" w:rsidP="000B7431">
      <w:pPr>
        <w:pStyle w:val="Heading3"/>
      </w:pPr>
      <w:r w:rsidRPr="00352776">
        <w:t>Summary of software benefits:</w:t>
      </w:r>
    </w:p>
    <w:p w14:paraId="4B398A65" w14:textId="77777777" w:rsidR="000B7431" w:rsidRPr="000B7431" w:rsidRDefault="000B7431" w:rsidP="000B7431">
      <w:pPr>
        <w:spacing w:before="0" w:after="0" w:line="240" w:lineRule="auto"/>
        <w:rPr>
          <w:rtl/>
        </w:rPr>
      </w:pPr>
    </w:p>
    <w:p w14:paraId="4FDEA6C4" w14:textId="1D4D2396" w:rsidR="000B7431" w:rsidRDefault="000B7431" w:rsidP="000B7431">
      <w:pPr>
        <w:pStyle w:val="ListParagraph"/>
        <w:numPr>
          <w:ilvl w:val="0"/>
          <w:numId w:val="15"/>
        </w:numPr>
        <w:spacing w:line="480" w:lineRule="auto"/>
      </w:pPr>
      <w:r w:rsidRPr="000B7431">
        <w:t>Increased accessibility due to full implementation</w:t>
      </w:r>
    </w:p>
    <w:p w14:paraId="41A728E9" w14:textId="59F59BB9" w:rsidR="000B7431" w:rsidRDefault="000B7431" w:rsidP="000B7431">
      <w:pPr>
        <w:pStyle w:val="ListParagraph"/>
        <w:numPr>
          <w:ilvl w:val="0"/>
          <w:numId w:val="15"/>
        </w:numPr>
        <w:spacing w:line="480" w:lineRule="auto"/>
      </w:pPr>
      <w:r w:rsidRPr="000B7431">
        <w:t>Using powerful libraries to implement the smart part</w:t>
      </w:r>
    </w:p>
    <w:p w14:paraId="19E0ACA7" w14:textId="6E9CB6F7" w:rsidR="000B7431" w:rsidRDefault="000B7431" w:rsidP="000B7431">
      <w:pPr>
        <w:pStyle w:val="ListParagraph"/>
        <w:numPr>
          <w:ilvl w:val="0"/>
          <w:numId w:val="15"/>
        </w:numPr>
        <w:spacing w:line="480" w:lineRule="auto"/>
      </w:pPr>
      <w:r w:rsidRPr="000B7431">
        <w:t>Same programming language for most of the project</w:t>
      </w:r>
    </w:p>
    <w:p w14:paraId="3A9BE929" w14:textId="1D1E50E2" w:rsidR="000B7431" w:rsidRDefault="00C60997" w:rsidP="00C60997">
      <w:pPr>
        <w:pStyle w:val="ListParagraph"/>
        <w:numPr>
          <w:ilvl w:val="0"/>
          <w:numId w:val="15"/>
        </w:numPr>
        <w:spacing w:line="480" w:lineRule="auto"/>
      </w:pPr>
      <w:r>
        <w:t>P</w:t>
      </w:r>
      <w:r w:rsidR="000B7431" w:rsidRPr="000B7431">
        <w:t>art of the tools and technology of the world</w:t>
      </w:r>
    </w:p>
    <w:p w14:paraId="0F48747B" w14:textId="1CC4B247" w:rsidR="00C60997" w:rsidRDefault="00C60997" w:rsidP="00C60997">
      <w:pPr>
        <w:pStyle w:val="ListParagraph"/>
        <w:numPr>
          <w:ilvl w:val="0"/>
          <w:numId w:val="15"/>
        </w:numPr>
        <w:spacing w:line="480" w:lineRule="auto"/>
      </w:pPr>
      <w:r w:rsidRPr="00C60997">
        <w:t>Easy and quick access to improve and upgrade the system</w:t>
      </w:r>
    </w:p>
    <w:p w14:paraId="0D84AB84" w14:textId="71A963C2" w:rsidR="00097690" w:rsidRPr="00C60997" w:rsidRDefault="00C60997" w:rsidP="00C60997">
      <w:pPr>
        <w:pStyle w:val="ListParagraph"/>
        <w:numPr>
          <w:ilvl w:val="0"/>
          <w:numId w:val="15"/>
        </w:numPr>
      </w:pPr>
      <w:r w:rsidRPr="00C60997">
        <w:t>Likewise, the ability to adapt to other systems due to being used in different field</w:t>
      </w:r>
      <w:r>
        <w:t>s</w:t>
      </w:r>
      <w:r w:rsidR="00D34461" w:rsidRPr="00C60997">
        <w:rPr>
          <w:rFonts w:eastAsia="MS Mincho" w:cstheme="minorHAnsi"/>
          <w:lang w:eastAsia="ja-JP" w:bidi="ne-NP"/>
        </w:rPr>
        <w:t xml:space="preserve"> </w:t>
      </w:r>
    </w:p>
    <w:p w14:paraId="35B4B255" w14:textId="77777777" w:rsidR="00116F0E" w:rsidRPr="00E91E92" w:rsidRDefault="00116F0E" w:rsidP="00116F0E">
      <w:pPr>
        <w:pStyle w:val="ListBullet"/>
        <w:numPr>
          <w:ilvl w:val="0"/>
          <w:numId w:val="0"/>
        </w:numPr>
        <w:ind w:left="806"/>
        <w:rPr>
          <w:rFonts w:asciiTheme="minorHAnsi" w:eastAsia="MS Mincho" w:hAnsiTheme="minorHAnsi" w:cstheme="minorHAnsi"/>
          <w:sz w:val="24"/>
          <w:lang w:eastAsia="ja-JP" w:bidi="ne-NP"/>
        </w:rPr>
      </w:pPr>
    </w:p>
    <w:p w14:paraId="702A3660" w14:textId="77777777" w:rsidR="00AC1CE7" w:rsidRDefault="00116F0E" w:rsidP="00352776">
      <w:pPr>
        <w:pStyle w:val="Heading3"/>
      </w:pPr>
      <w:r w:rsidRPr="00352776">
        <w:t>Execution Timeline:</w:t>
      </w:r>
    </w:p>
    <w:p w14:paraId="1E74F65D" w14:textId="77777777" w:rsidR="00925D79" w:rsidRPr="00182BD8" w:rsidRDefault="00925D79" w:rsidP="00352776">
      <w:pPr>
        <w:rPr>
          <w:i/>
          <w:szCs w:val="24"/>
        </w:rPr>
      </w:pPr>
      <w:r w:rsidRPr="00182BD8">
        <w:rPr>
          <w:i/>
          <w:szCs w:val="24"/>
        </w:rPr>
        <w:t>Example:</w:t>
      </w:r>
    </w:p>
    <w:p w14:paraId="081C206F" w14:textId="40762161" w:rsidR="00925D79" w:rsidRPr="00182BD8" w:rsidRDefault="00925D79" w:rsidP="00925D79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Business case approved: </w:t>
      </w:r>
      <w:r w:rsidR="006E1FA5">
        <w:rPr>
          <w:b/>
          <w:i/>
          <w:szCs w:val="24"/>
        </w:rPr>
        <w:t>October</w:t>
      </w:r>
      <w:r w:rsidRPr="00182BD8">
        <w:rPr>
          <w:b/>
          <w:i/>
          <w:szCs w:val="24"/>
        </w:rPr>
        <w:t xml:space="preserve"> 202</w:t>
      </w:r>
      <w:r w:rsidR="006E1FA5">
        <w:rPr>
          <w:b/>
          <w:i/>
          <w:szCs w:val="24"/>
        </w:rPr>
        <w:t>3</w:t>
      </w:r>
    </w:p>
    <w:p w14:paraId="3A150336" w14:textId="20C681CD" w:rsidR="00352776" w:rsidRPr="00182BD8" w:rsidRDefault="0017291A" w:rsidP="00925D79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>Software vendor contract signed</w:t>
      </w:r>
      <w:r w:rsidR="00925D79" w:rsidRPr="00182BD8">
        <w:rPr>
          <w:i/>
          <w:szCs w:val="24"/>
        </w:rPr>
        <w:t xml:space="preserve">: </w:t>
      </w:r>
      <w:r w:rsidR="006E1FA5">
        <w:rPr>
          <w:b/>
          <w:i/>
          <w:szCs w:val="24"/>
        </w:rPr>
        <w:t>October</w:t>
      </w:r>
      <w:r w:rsidR="00925D79" w:rsidRPr="00182BD8">
        <w:rPr>
          <w:b/>
          <w:i/>
          <w:szCs w:val="24"/>
        </w:rPr>
        <w:t xml:space="preserve"> 3</w:t>
      </w:r>
      <w:r w:rsidR="006E1FA5">
        <w:rPr>
          <w:b/>
          <w:i/>
          <w:szCs w:val="24"/>
        </w:rPr>
        <w:t>1</w:t>
      </w:r>
      <w:r w:rsidR="00925D79" w:rsidRPr="00182BD8">
        <w:rPr>
          <w:b/>
          <w:i/>
          <w:szCs w:val="24"/>
        </w:rPr>
        <w:t>, 202</w:t>
      </w:r>
      <w:r w:rsidR="00B16ADA">
        <w:rPr>
          <w:b/>
          <w:i/>
          <w:szCs w:val="24"/>
        </w:rPr>
        <w:t>3</w:t>
      </w:r>
    </w:p>
    <w:p w14:paraId="532913FF" w14:textId="385DBBC7" w:rsidR="00925D79" w:rsidRPr="00182BD8" w:rsidRDefault="00925D79" w:rsidP="00925D79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Project work start date: </w:t>
      </w:r>
      <w:r w:rsidR="00B16ADA">
        <w:rPr>
          <w:b/>
          <w:i/>
          <w:szCs w:val="24"/>
        </w:rPr>
        <w:t>November</w:t>
      </w:r>
      <w:r w:rsidRPr="00182BD8">
        <w:rPr>
          <w:b/>
          <w:i/>
          <w:szCs w:val="24"/>
        </w:rPr>
        <w:t xml:space="preserve"> </w:t>
      </w:r>
      <w:r w:rsidR="00B16ADA">
        <w:rPr>
          <w:b/>
          <w:i/>
          <w:szCs w:val="24"/>
        </w:rPr>
        <w:t>9</w:t>
      </w:r>
      <w:r w:rsidRPr="00182BD8">
        <w:rPr>
          <w:b/>
          <w:i/>
          <w:szCs w:val="24"/>
        </w:rPr>
        <w:t>, 202</w:t>
      </w:r>
      <w:r w:rsidR="006E1FA5">
        <w:rPr>
          <w:b/>
          <w:i/>
          <w:szCs w:val="24"/>
        </w:rPr>
        <w:t>3</w:t>
      </w:r>
    </w:p>
    <w:p w14:paraId="69F0EE42" w14:textId="3BC176E9" w:rsidR="00925D79" w:rsidRPr="00182BD8" w:rsidRDefault="00925D79" w:rsidP="00925D79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First demo: </w:t>
      </w:r>
      <w:r w:rsidR="00B16ADA">
        <w:rPr>
          <w:b/>
          <w:i/>
          <w:szCs w:val="24"/>
        </w:rPr>
        <w:t>November</w:t>
      </w:r>
      <w:r w:rsidR="00B16ADA" w:rsidRPr="00182BD8">
        <w:rPr>
          <w:b/>
          <w:i/>
          <w:szCs w:val="24"/>
        </w:rPr>
        <w:t xml:space="preserve"> </w:t>
      </w:r>
      <w:r w:rsidRPr="00182BD8">
        <w:rPr>
          <w:b/>
          <w:i/>
          <w:szCs w:val="24"/>
        </w:rPr>
        <w:t>2</w:t>
      </w:r>
      <w:r w:rsidR="006E1FA5">
        <w:rPr>
          <w:b/>
          <w:i/>
          <w:szCs w:val="24"/>
        </w:rPr>
        <w:t>8</w:t>
      </w:r>
      <w:r w:rsidRPr="00182BD8">
        <w:rPr>
          <w:b/>
          <w:i/>
          <w:szCs w:val="24"/>
        </w:rPr>
        <w:t>, 202</w:t>
      </w:r>
      <w:r w:rsidR="006E1FA5">
        <w:rPr>
          <w:b/>
          <w:i/>
          <w:szCs w:val="24"/>
        </w:rPr>
        <w:t>3</w:t>
      </w:r>
    </w:p>
    <w:p w14:paraId="5AF144E6" w14:textId="262FB66A" w:rsidR="00925D79" w:rsidRPr="00182BD8" w:rsidRDefault="00925D79" w:rsidP="00925D79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Second demo: </w:t>
      </w:r>
      <w:r w:rsidRPr="00182BD8">
        <w:rPr>
          <w:b/>
          <w:i/>
          <w:szCs w:val="24"/>
        </w:rPr>
        <w:t>TBD</w:t>
      </w:r>
      <w:r w:rsidRPr="00182BD8">
        <w:rPr>
          <w:i/>
          <w:szCs w:val="24"/>
        </w:rPr>
        <w:t xml:space="preserve"> (approx</w:t>
      </w:r>
      <w:r w:rsidR="00D34461" w:rsidRPr="00182BD8">
        <w:rPr>
          <w:i/>
          <w:szCs w:val="24"/>
        </w:rPr>
        <w:t>imately</w:t>
      </w:r>
      <w:r w:rsidRPr="00182BD8">
        <w:rPr>
          <w:i/>
          <w:szCs w:val="24"/>
        </w:rPr>
        <w:t xml:space="preserve"> </w:t>
      </w:r>
      <w:r w:rsidR="00D34461" w:rsidRPr="00182BD8">
        <w:rPr>
          <w:i/>
          <w:szCs w:val="24"/>
        </w:rPr>
        <w:t>two</w:t>
      </w:r>
      <w:r w:rsidRPr="00182BD8">
        <w:rPr>
          <w:i/>
          <w:szCs w:val="24"/>
        </w:rPr>
        <w:t xml:space="preserve"> weeks after </w:t>
      </w:r>
      <w:r w:rsidR="00D34461" w:rsidRPr="00182BD8">
        <w:rPr>
          <w:i/>
          <w:szCs w:val="24"/>
        </w:rPr>
        <w:t>first</w:t>
      </w:r>
      <w:r w:rsidRPr="00182BD8">
        <w:rPr>
          <w:i/>
          <w:szCs w:val="24"/>
        </w:rPr>
        <w:t xml:space="preserve"> demo)</w:t>
      </w:r>
    </w:p>
    <w:p w14:paraId="74ED0D1C" w14:textId="77777777" w:rsidR="00925D79" w:rsidRPr="00182BD8" w:rsidRDefault="00925D79" w:rsidP="00925D79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Testing by super users and IT: </w:t>
      </w:r>
      <w:r w:rsidRPr="00182BD8">
        <w:rPr>
          <w:b/>
          <w:i/>
          <w:szCs w:val="24"/>
        </w:rPr>
        <w:t>TBD</w:t>
      </w:r>
      <w:r w:rsidRPr="00182BD8">
        <w:rPr>
          <w:i/>
          <w:szCs w:val="24"/>
        </w:rPr>
        <w:t xml:space="preserve"> </w:t>
      </w:r>
    </w:p>
    <w:p w14:paraId="451CD80B" w14:textId="5FE4D106" w:rsidR="00925D79" w:rsidRPr="00182BD8" w:rsidRDefault="00925D79" w:rsidP="00925D79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Business signoff: </w:t>
      </w:r>
      <w:r w:rsidRPr="00182BD8">
        <w:rPr>
          <w:b/>
          <w:i/>
          <w:szCs w:val="24"/>
        </w:rPr>
        <w:t>TBD</w:t>
      </w:r>
      <w:r w:rsidRPr="00182BD8">
        <w:rPr>
          <w:i/>
          <w:szCs w:val="24"/>
        </w:rPr>
        <w:t xml:space="preserve"> (after all testers have </w:t>
      </w:r>
      <w:r w:rsidR="00AA1ED4" w:rsidRPr="00182BD8">
        <w:rPr>
          <w:i/>
          <w:szCs w:val="24"/>
        </w:rPr>
        <w:t>approved)</w:t>
      </w:r>
    </w:p>
    <w:p w14:paraId="7E98F4FC" w14:textId="07E33761" w:rsidR="00925D79" w:rsidRPr="00182BD8" w:rsidRDefault="00925D79" w:rsidP="00925D79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>Go-live date</w:t>
      </w:r>
      <w:r w:rsidR="00AA1ED4" w:rsidRPr="00182BD8">
        <w:rPr>
          <w:i/>
          <w:szCs w:val="24"/>
        </w:rPr>
        <w:t xml:space="preserve">: </w:t>
      </w:r>
      <w:r w:rsidR="00B16ADA">
        <w:rPr>
          <w:b/>
          <w:i/>
          <w:szCs w:val="24"/>
        </w:rPr>
        <w:t>February</w:t>
      </w:r>
      <w:r w:rsidR="00AA1ED4" w:rsidRPr="00182BD8">
        <w:rPr>
          <w:b/>
          <w:i/>
          <w:szCs w:val="24"/>
        </w:rPr>
        <w:t xml:space="preserve"> </w:t>
      </w:r>
      <w:r w:rsidR="00B16ADA">
        <w:rPr>
          <w:b/>
          <w:i/>
          <w:szCs w:val="24"/>
        </w:rPr>
        <w:t>24</w:t>
      </w:r>
      <w:r w:rsidR="00AA1ED4" w:rsidRPr="00182BD8">
        <w:rPr>
          <w:b/>
          <w:i/>
          <w:szCs w:val="24"/>
        </w:rPr>
        <w:t>, 202</w:t>
      </w:r>
      <w:r w:rsidR="002F55E5">
        <w:rPr>
          <w:b/>
          <w:i/>
          <w:szCs w:val="24"/>
        </w:rPr>
        <w:t>4</w:t>
      </w:r>
      <w:r w:rsidR="00AA1ED4" w:rsidRPr="00182BD8">
        <w:rPr>
          <w:b/>
          <w:i/>
          <w:szCs w:val="24"/>
        </w:rPr>
        <w:t xml:space="preserve"> </w:t>
      </w:r>
      <w:r w:rsidR="00AA1ED4" w:rsidRPr="00182BD8">
        <w:rPr>
          <w:i/>
          <w:szCs w:val="24"/>
        </w:rPr>
        <w:t>(team won’t start using the system until after training)</w:t>
      </w:r>
    </w:p>
    <w:p w14:paraId="4CFB6354" w14:textId="7BF8967D" w:rsidR="00925D79" w:rsidRPr="00182BD8" w:rsidRDefault="00925D79" w:rsidP="00925D79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>Training for end users</w:t>
      </w:r>
      <w:r w:rsidR="00AA1ED4" w:rsidRPr="00182BD8">
        <w:rPr>
          <w:i/>
          <w:szCs w:val="24"/>
        </w:rPr>
        <w:t xml:space="preserve">: </w:t>
      </w:r>
      <w:r w:rsidR="002F55E5">
        <w:rPr>
          <w:b/>
          <w:i/>
          <w:szCs w:val="24"/>
        </w:rPr>
        <w:t>March</w:t>
      </w:r>
      <w:r w:rsidR="00AA1ED4" w:rsidRPr="00182BD8">
        <w:rPr>
          <w:b/>
          <w:i/>
          <w:szCs w:val="24"/>
        </w:rPr>
        <w:t xml:space="preserve"> 1, 202</w:t>
      </w:r>
      <w:r w:rsidR="002F55E5">
        <w:rPr>
          <w:b/>
          <w:i/>
          <w:szCs w:val="24"/>
        </w:rPr>
        <w:t>4</w:t>
      </w:r>
    </w:p>
    <w:p w14:paraId="631E6A0D" w14:textId="2EF59752" w:rsidR="00925D79" w:rsidRPr="00182BD8" w:rsidRDefault="00925D79" w:rsidP="00925D79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>Project post-mortem</w:t>
      </w:r>
      <w:r w:rsidR="00AA1ED4" w:rsidRPr="00182BD8">
        <w:rPr>
          <w:i/>
          <w:szCs w:val="24"/>
        </w:rPr>
        <w:t xml:space="preserve">: </w:t>
      </w:r>
      <w:r w:rsidR="002F55E5">
        <w:rPr>
          <w:b/>
          <w:i/>
          <w:szCs w:val="24"/>
        </w:rPr>
        <w:t>September</w:t>
      </w:r>
      <w:r w:rsidR="00AA1ED4" w:rsidRPr="00182BD8">
        <w:rPr>
          <w:b/>
          <w:i/>
          <w:szCs w:val="24"/>
        </w:rPr>
        <w:t xml:space="preserve"> 1, 202</w:t>
      </w:r>
      <w:r w:rsidR="002F55E5">
        <w:rPr>
          <w:b/>
          <w:i/>
          <w:szCs w:val="24"/>
        </w:rPr>
        <w:t>4</w:t>
      </w:r>
    </w:p>
    <w:p w14:paraId="74D68147" w14:textId="18531A4A" w:rsidR="00B9484A" w:rsidRDefault="00B9484A" w:rsidP="00B9484A">
      <w:pPr>
        <w:pStyle w:val="Heading3"/>
      </w:pPr>
      <w:r w:rsidRPr="00352776">
        <w:lastRenderedPageBreak/>
        <w:t>Solution</w:t>
      </w:r>
      <w:r w:rsidR="00AF6695">
        <w:t xml:space="preserve"> &lt;2&gt;</w:t>
      </w:r>
      <w:r w:rsidRPr="00352776">
        <w:t xml:space="preserve"> Description:</w:t>
      </w:r>
      <w:r>
        <w:rPr>
          <w:rFonts w:hint="cs"/>
          <w:rtl/>
        </w:rPr>
        <w:t xml:space="preserve">   </w:t>
      </w:r>
      <w:r>
        <w:t xml:space="preserve">       </w:t>
      </w:r>
      <w:proofErr w:type="gramStart"/>
      <w:r>
        <w:t xml:space="preserve">   “</w:t>
      </w:r>
      <w:proofErr w:type="gramEnd"/>
      <w:r>
        <w:t xml:space="preserve"> </w:t>
      </w:r>
      <w:r w:rsidRPr="00B9484A">
        <w:t>DORNAHQ</w:t>
      </w:r>
      <w:r>
        <w:t xml:space="preserve"> ”</w:t>
      </w:r>
    </w:p>
    <w:p w14:paraId="333CFD21" w14:textId="2972FB49" w:rsidR="00131969" w:rsidRDefault="00131969" w:rsidP="00131969">
      <w:pPr>
        <w:spacing w:after="0" w:line="240" w:lineRule="auto"/>
        <w:rPr>
          <w:lang w:bidi="fa-IR"/>
        </w:rPr>
      </w:pPr>
      <w:r w:rsidRPr="00131969">
        <w:rPr>
          <w:lang w:bidi="fa-IR"/>
        </w:rPr>
        <w:t>It is one of the low-code platforms used by many stores because of this feature</w:t>
      </w:r>
      <w:r>
        <w:rPr>
          <w:rFonts w:hint="cs"/>
          <w:rtl/>
          <w:lang w:bidi="fa-IR"/>
        </w:rPr>
        <w:t>.</w:t>
      </w:r>
    </w:p>
    <w:p w14:paraId="58137F20" w14:textId="37755D39" w:rsidR="00131969" w:rsidRDefault="00131969" w:rsidP="00EC0065">
      <w:pPr>
        <w:pStyle w:val="Heading2"/>
        <w:pBdr>
          <w:bottom w:val="single" w:sz="24" w:space="25" w:color="D9E2F3" w:themeColor="accent1" w:themeTint="33"/>
        </w:pBdr>
      </w:pPr>
      <w:r w:rsidRPr="001D2DA5">
        <w:rPr>
          <w:b/>
        </w:rPr>
        <w:t>Cost overview:</w:t>
      </w:r>
      <w:r w:rsidRPr="001D2DA5">
        <w:rPr>
          <w:b/>
        </w:rPr>
        <w:tab/>
      </w:r>
      <w:r>
        <w:t xml:space="preserve">Total implementation cost </w:t>
      </w:r>
      <w:r w:rsidR="00EC0065">
        <w:t xml:space="preserve">$ 6,000 </w:t>
      </w:r>
      <w:r w:rsidR="00EC0065" w:rsidRPr="00496CC0">
        <w:rPr>
          <w:sz w:val="14"/>
          <w:szCs w:val="14"/>
        </w:rPr>
        <w:t>(programmer)</w:t>
      </w:r>
      <w:r w:rsidR="00EC0065">
        <w:rPr>
          <w:rFonts w:hint="cs"/>
          <w:sz w:val="14"/>
          <w:szCs w:val="14"/>
          <w:rtl/>
        </w:rPr>
        <w:t xml:space="preserve"> </w:t>
      </w:r>
      <w:r w:rsidR="00EC0065" w:rsidRPr="00496CC0">
        <w:rPr>
          <w:rFonts w:hint="cs"/>
          <w:sz w:val="20"/>
          <w:szCs w:val="20"/>
          <w:rtl/>
        </w:rPr>
        <w:t xml:space="preserve">+ </w:t>
      </w:r>
      <w:r w:rsidR="00EC0065">
        <w:t xml:space="preserve">$ 100 </w:t>
      </w:r>
      <w:r w:rsidR="00EC0065" w:rsidRPr="00496CC0">
        <w:rPr>
          <w:sz w:val="14"/>
          <w:szCs w:val="14"/>
        </w:rPr>
        <w:t>(Subscription)</w:t>
      </w:r>
    </w:p>
    <w:p w14:paraId="7F00E409" w14:textId="42EE0896" w:rsidR="00131969" w:rsidRDefault="00131969" w:rsidP="00EC0065">
      <w:pPr>
        <w:pStyle w:val="Heading2"/>
        <w:pBdr>
          <w:bottom w:val="single" w:sz="24" w:space="25" w:color="D9E2F3" w:themeColor="accent1" w:themeTint="33"/>
        </w:pBdr>
      </w:pPr>
      <w:r>
        <w:tab/>
      </w:r>
      <w:r>
        <w:tab/>
      </w:r>
      <w:r>
        <w:tab/>
        <w:t>Annual operating costs</w:t>
      </w:r>
      <w:r w:rsidR="00EC0065">
        <w:rPr>
          <w:rFonts w:hint="cs"/>
          <w:rtl/>
        </w:rPr>
        <w:t xml:space="preserve">  </w:t>
      </w:r>
      <w:r w:rsidR="00EC0065">
        <w:t xml:space="preserve"> $ 1,000 </w:t>
      </w:r>
      <w:r w:rsidR="00EC0065" w:rsidRPr="00496CC0">
        <w:rPr>
          <w:sz w:val="14"/>
          <w:szCs w:val="14"/>
        </w:rPr>
        <w:t>(programmer)</w:t>
      </w:r>
      <w:r w:rsidR="00EC0065">
        <w:rPr>
          <w:rFonts w:hint="cs"/>
          <w:sz w:val="14"/>
          <w:szCs w:val="14"/>
          <w:rtl/>
        </w:rPr>
        <w:t xml:space="preserve"> </w:t>
      </w:r>
      <w:r w:rsidR="00EC0065">
        <w:t xml:space="preserve">+ $ 400 </w:t>
      </w:r>
      <w:r w:rsidR="00EC0065" w:rsidRPr="00496CC0">
        <w:rPr>
          <w:sz w:val="14"/>
          <w:szCs w:val="14"/>
        </w:rPr>
        <w:t>(Subscription)</w:t>
      </w:r>
    </w:p>
    <w:p w14:paraId="60391F4F" w14:textId="4B2C6169" w:rsidR="00131969" w:rsidRDefault="00131969" w:rsidP="00131969">
      <w:pPr>
        <w:pStyle w:val="Heading2"/>
        <w:pBdr>
          <w:bottom w:val="single" w:sz="24" w:space="25" w:color="D9E2F3" w:themeColor="accent1" w:themeTint="33"/>
        </w:pBd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0A1F7095" wp14:editId="02D49A62">
            <wp:simplePos x="0" y="0"/>
            <wp:positionH relativeFrom="column">
              <wp:posOffset>2796540</wp:posOffset>
            </wp:positionH>
            <wp:positionV relativeFrom="paragraph">
              <wp:posOffset>29210</wp:posOffset>
            </wp:positionV>
            <wp:extent cx="2636520" cy="381000"/>
            <wp:effectExtent l="0" t="0" r="0" b="0"/>
            <wp:wrapNone/>
            <wp:docPr id="15879162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C2446B" wp14:editId="7DBB92F1">
                <wp:simplePos x="0" y="0"/>
                <wp:positionH relativeFrom="column">
                  <wp:posOffset>3369521</wp:posOffset>
                </wp:positionH>
                <wp:positionV relativeFrom="paragraph">
                  <wp:posOffset>233680</wp:posOffset>
                </wp:positionV>
                <wp:extent cx="1397000" cy="0"/>
                <wp:effectExtent l="0" t="0" r="0" b="0"/>
                <wp:wrapNone/>
                <wp:docPr id="33627450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0601C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3pt,18.4pt" to="375.3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" strokecolor="black [3213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  <w:t>ROI calculation</w:t>
      </w:r>
      <w:r>
        <w:tab/>
      </w:r>
      <w:r>
        <w:tab/>
      </w:r>
      <w:r>
        <w:tab/>
      </w:r>
    </w:p>
    <w:p w14:paraId="5C2BADDB" w14:textId="77777777" w:rsidR="00B9484A" w:rsidRDefault="00B9484A" w:rsidP="00B9484A"/>
    <w:p w14:paraId="12B98E37" w14:textId="77777777" w:rsidR="00B9484A" w:rsidRDefault="00B9484A" w:rsidP="00B9484A">
      <w:pPr>
        <w:pStyle w:val="Heading3"/>
      </w:pPr>
      <w:r w:rsidRPr="00352776">
        <w:t>Summary of software benefits:</w:t>
      </w:r>
    </w:p>
    <w:p w14:paraId="73919DC8" w14:textId="77777777" w:rsidR="00B9484A" w:rsidRPr="000B7431" w:rsidRDefault="00B9484A" w:rsidP="00B9484A">
      <w:pPr>
        <w:spacing w:before="0" w:after="0" w:line="240" w:lineRule="auto"/>
        <w:rPr>
          <w:rtl/>
        </w:rPr>
      </w:pPr>
    </w:p>
    <w:p w14:paraId="3627F9A2" w14:textId="77777777" w:rsidR="00F86102" w:rsidRDefault="00F86102" w:rsidP="00F86102">
      <w:pPr>
        <w:pStyle w:val="ListParagraph"/>
        <w:numPr>
          <w:ilvl w:val="0"/>
          <w:numId w:val="15"/>
        </w:numPr>
        <w:spacing w:line="480" w:lineRule="auto"/>
      </w:pPr>
      <w:r w:rsidRPr="009613F5">
        <w:t>It has a wide range of facilities for developing pos programs</w:t>
      </w:r>
    </w:p>
    <w:p w14:paraId="5B628520" w14:textId="77777777" w:rsidR="00F86102" w:rsidRDefault="00F86102" w:rsidP="00F86102">
      <w:pPr>
        <w:pStyle w:val="ListParagraph"/>
        <w:numPr>
          <w:ilvl w:val="0"/>
          <w:numId w:val="15"/>
        </w:numPr>
        <w:spacing w:line="480" w:lineRule="auto"/>
      </w:pPr>
      <w:r w:rsidRPr="009613F5">
        <w:t>Expandability</w:t>
      </w:r>
    </w:p>
    <w:p w14:paraId="2B84465D" w14:textId="77777777" w:rsidR="00F86102" w:rsidRDefault="00F86102" w:rsidP="00F86102">
      <w:pPr>
        <w:pStyle w:val="ListParagraph"/>
        <w:numPr>
          <w:ilvl w:val="0"/>
          <w:numId w:val="15"/>
        </w:numPr>
        <w:spacing w:line="480" w:lineRule="auto"/>
      </w:pPr>
      <w:r w:rsidRPr="009613F5">
        <w:t>Direct integration and API access with less code</w:t>
      </w:r>
    </w:p>
    <w:p w14:paraId="421CA54F" w14:textId="7A95B52E" w:rsidR="00B9484A" w:rsidRDefault="00F86102" w:rsidP="00F86102">
      <w:pPr>
        <w:pStyle w:val="ListParagraph"/>
        <w:numPr>
          <w:ilvl w:val="0"/>
          <w:numId w:val="15"/>
        </w:numPr>
        <w:spacing w:line="480" w:lineRule="auto"/>
      </w:pPr>
      <w:r w:rsidRPr="009613F5">
        <w:t>Easy maintenance</w:t>
      </w:r>
    </w:p>
    <w:p w14:paraId="5FFEAC2D" w14:textId="24E9EA67" w:rsidR="00B9484A" w:rsidRDefault="00F86102" w:rsidP="00F86102">
      <w:pPr>
        <w:pStyle w:val="ListParagraph"/>
        <w:numPr>
          <w:ilvl w:val="0"/>
          <w:numId w:val="15"/>
        </w:numPr>
        <w:spacing w:line="480" w:lineRule="auto"/>
      </w:pPr>
      <w:r w:rsidRPr="009613F5">
        <w:t>Greater productivity (by simplifying the development process and increasing the use of IT automation, it is able to do more work in less time)</w:t>
      </w:r>
    </w:p>
    <w:p w14:paraId="150900B4" w14:textId="65CBE5D9" w:rsidR="00B9484A" w:rsidRPr="00C60997" w:rsidRDefault="00F86102" w:rsidP="00F86102">
      <w:pPr>
        <w:pStyle w:val="ListParagraph"/>
        <w:numPr>
          <w:ilvl w:val="0"/>
          <w:numId w:val="15"/>
        </w:numPr>
      </w:pPr>
      <w:r w:rsidRPr="009613F5">
        <w:t>With the ability to develop with the help of artificial intelligence</w:t>
      </w:r>
    </w:p>
    <w:p w14:paraId="156CB017" w14:textId="77777777" w:rsidR="00B9484A" w:rsidRPr="00E91E92" w:rsidRDefault="00B9484A" w:rsidP="00B9484A">
      <w:pPr>
        <w:pStyle w:val="ListBullet"/>
        <w:numPr>
          <w:ilvl w:val="0"/>
          <w:numId w:val="0"/>
        </w:numPr>
        <w:ind w:left="806"/>
        <w:rPr>
          <w:rFonts w:asciiTheme="minorHAnsi" w:eastAsia="MS Mincho" w:hAnsiTheme="minorHAnsi" w:cstheme="minorHAnsi"/>
          <w:sz w:val="24"/>
          <w:lang w:eastAsia="ja-JP" w:bidi="ne-NP"/>
        </w:rPr>
      </w:pPr>
    </w:p>
    <w:p w14:paraId="05AC2CC3" w14:textId="77777777" w:rsidR="00B9484A" w:rsidRDefault="00B9484A" w:rsidP="00B9484A">
      <w:pPr>
        <w:pStyle w:val="Heading3"/>
      </w:pPr>
      <w:r w:rsidRPr="00352776">
        <w:t>Execution Timeline:</w:t>
      </w:r>
    </w:p>
    <w:p w14:paraId="393DF67A" w14:textId="77777777" w:rsidR="00B9484A" w:rsidRPr="00182BD8" w:rsidRDefault="00B9484A" w:rsidP="00B9484A">
      <w:pPr>
        <w:rPr>
          <w:i/>
          <w:szCs w:val="24"/>
        </w:rPr>
      </w:pPr>
      <w:r w:rsidRPr="00182BD8">
        <w:rPr>
          <w:i/>
          <w:szCs w:val="24"/>
        </w:rPr>
        <w:t>Example:</w:t>
      </w:r>
    </w:p>
    <w:p w14:paraId="192584A8" w14:textId="77777777" w:rsidR="00B9484A" w:rsidRPr="00182BD8" w:rsidRDefault="00B9484A" w:rsidP="00B9484A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Business case approved: </w:t>
      </w:r>
      <w:r>
        <w:rPr>
          <w:b/>
          <w:i/>
          <w:szCs w:val="24"/>
        </w:rPr>
        <w:t>October</w:t>
      </w:r>
      <w:r w:rsidRPr="00182BD8">
        <w:rPr>
          <w:b/>
          <w:i/>
          <w:szCs w:val="24"/>
        </w:rPr>
        <w:t xml:space="preserve"> 202</w:t>
      </w:r>
      <w:r>
        <w:rPr>
          <w:b/>
          <w:i/>
          <w:szCs w:val="24"/>
        </w:rPr>
        <w:t>3</w:t>
      </w:r>
    </w:p>
    <w:p w14:paraId="4F5EEECE" w14:textId="77777777" w:rsidR="00B9484A" w:rsidRPr="00182BD8" w:rsidRDefault="00B9484A" w:rsidP="00B9484A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Software vendor contract signed: </w:t>
      </w:r>
      <w:r>
        <w:rPr>
          <w:b/>
          <w:i/>
          <w:szCs w:val="24"/>
        </w:rPr>
        <w:t>October</w:t>
      </w:r>
      <w:r w:rsidRPr="00182BD8">
        <w:rPr>
          <w:b/>
          <w:i/>
          <w:szCs w:val="24"/>
        </w:rPr>
        <w:t xml:space="preserve"> 3</w:t>
      </w:r>
      <w:r>
        <w:rPr>
          <w:b/>
          <w:i/>
          <w:szCs w:val="24"/>
        </w:rPr>
        <w:t>1</w:t>
      </w:r>
      <w:r w:rsidRPr="00182BD8">
        <w:rPr>
          <w:b/>
          <w:i/>
          <w:szCs w:val="24"/>
        </w:rPr>
        <w:t>, 202</w:t>
      </w:r>
      <w:r>
        <w:rPr>
          <w:b/>
          <w:i/>
          <w:szCs w:val="24"/>
        </w:rPr>
        <w:t>3</w:t>
      </w:r>
    </w:p>
    <w:p w14:paraId="07FC4382" w14:textId="6CADA1F2" w:rsidR="00B9484A" w:rsidRPr="00182BD8" w:rsidRDefault="00B9484A" w:rsidP="00B9484A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Project work start date: </w:t>
      </w:r>
      <w:r>
        <w:rPr>
          <w:b/>
          <w:i/>
          <w:szCs w:val="24"/>
        </w:rPr>
        <w:t>November</w:t>
      </w:r>
      <w:r w:rsidRPr="00182BD8">
        <w:rPr>
          <w:b/>
          <w:i/>
          <w:szCs w:val="24"/>
        </w:rPr>
        <w:t xml:space="preserve"> </w:t>
      </w:r>
      <w:r w:rsidR="005E12AE">
        <w:rPr>
          <w:b/>
          <w:i/>
          <w:szCs w:val="24"/>
        </w:rPr>
        <w:t>7</w:t>
      </w:r>
      <w:r w:rsidRPr="00182BD8">
        <w:rPr>
          <w:b/>
          <w:i/>
          <w:szCs w:val="24"/>
        </w:rPr>
        <w:t>, 202</w:t>
      </w:r>
      <w:r>
        <w:rPr>
          <w:b/>
          <w:i/>
          <w:szCs w:val="24"/>
        </w:rPr>
        <w:t>3</w:t>
      </w:r>
    </w:p>
    <w:p w14:paraId="73B69090" w14:textId="736A35A3" w:rsidR="00B9484A" w:rsidRPr="00182BD8" w:rsidRDefault="00B9484A" w:rsidP="00B9484A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First demo: </w:t>
      </w:r>
      <w:r>
        <w:rPr>
          <w:b/>
          <w:i/>
          <w:szCs w:val="24"/>
        </w:rPr>
        <w:t>November</w:t>
      </w:r>
      <w:r w:rsidRPr="00182BD8">
        <w:rPr>
          <w:b/>
          <w:i/>
          <w:szCs w:val="24"/>
        </w:rPr>
        <w:t xml:space="preserve"> </w:t>
      </w:r>
      <w:r w:rsidR="005E12AE">
        <w:rPr>
          <w:b/>
          <w:i/>
          <w:szCs w:val="24"/>
        </w:rPr>
        <w:t>14</w:t>
      </w:r>
      <w:r w:rsidRPr="00182BD8">
        <w:rPr>
          <w:b/>
          <w:i/>
          <w:szCs w:val="24"/>
        </w:rPr>
        <w:t>, 202</w:t>
      </w:r>
      <w:r>
        <w:rPr>
          <w:b/>
          <w:i/>
          <w:szCs w:val="24"/>
        </w:rPr>
        <w:t>3</w:t>
      </w:r>
    </w:p>
    <w:p w14:paraId="3DD4E950" w14:textId="36C42AF0" w:rsidR="00B9484A" w:rsidRPr="00182BD8" w:rsidRDefault="00B9484A" w:rsidP="00B9484A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Second demo: </w:t>
      </w:r>
      <w:r w:rsidR="005E12AE">
        <w:rPr>
          <w:b/>
          <w:i/>
          <w:szCs w:val="24"/>
        </w:rPr>
        <w:t>November</w:t>
      </w:r>
      <w:r w:rsidR="005E12AE" w:rsidRPr="00182BD8">
        <w:rPr>
          <w:b/>
          <w:i/>
          <w:szCs w:val="24"/>
        </w:rPr>
        <w:t xml:space="preserve"> </w:t>
      </w:r>
      <w:r w:rsidR="005E12AE">
        <w:rPr>
          <w:b/>
          <w:i/>
          <w:szCs w:val="24"/>
        </w:rPr>
        <w:t>28</w:t>
      </w:r>
      <w:r w:rsidR="005E12AE" w:rsidRPr="00182BD8">
        <w:rPr>
          <w:b/>
          <w:i/>
          <w:szCs w:val="24"/>
        </w:rPr>
        <w:t>, 202</w:t>
      </w:r>
      <w:r w:rsidR="005E12AE">
        <w:rPr>
          <w:b/>
          <w:i/>
          <w:szCs w:val="24"/>
        </w:rPr>
        <w:t>3</w:t>
      </w:r>
      <w:r w:rsidR="005E12AE" w:rsidRPr="00182BD8">
        <w:rPr>
          <w:i/>
          <w:szCs w:val="24"/>
        </w:rPr>
        <w:t xml:space="preserve"> </w:t>
      </w:r>
      <w:r w:rsidRPr="00182BD8">
        <w:rPr>
          <w:i/>
          <w:szCs w:val="24"/>
        </w:rPr>
        <w:t>(approximately two weeks after first demo)</w:t>
      </w:r>
    </w:p>
    <w:p w14:paraId="2C07656D" w14:textId="77777777" w:rsidR="00B9484A" w:rsidRPr="00182BD8" w:rsidRDefault="00B9484A" w:rsidP="00B9484A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Testing by super users and IT: </w:t>
      </w:r>
      <w:r w:rsidRPr="00182BD8">
        <w:rPr>
          <w:b/>
          <w:i/>
          <w:szCs w:val="24"/>
        </w:rPr>
        <w:t>TBD</w:t>
      </w:r>
      <w:r w:rsidRPr="00182BD8">
        <w:rPr>
          <w:i/>
          <w:szCs w:val="24"/>
        </w:rPr>
        <w:t xml:space="preserve"> </w:t>
      </w:r>
    </w:p>
    <w:p w14:paraId="32CAC564" w14:textId="77777777" w:rsidR="00B9484A" w:rsidRPr="00182BD8" w:rsidRDefault="00B9484A" w:rsidP="00B9484A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Business signoff: </w:t>
      </w:r>
      <w:r w:rsidRPr="00182BD8">
        <w:rPr>
          <w:b/>
          <w:i/>
          <w:szCs w:val="24"/>
        </w:rPr>
        <w:t>TBD</w:t>
      </w:r>
      <w:r w:rsidRPr="00182BD8">
        <w:rPr>
          <w:i/>
          <w:szCs w:val="24"/>
        </w:rPr>
        <w:t xml:space="preserve"> (after all testers have approved)</w:t>
      </w:r>
    </w:p>
    <w:p w14:paraId="2803490C" w14:textId="04DD422B" w:rsidR="00B9484A" w:rsidRPr="00182BD8" w:rsidRDefault="00B9484A" w:rsidP="00B9484A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Go-live date: </w:t>
      </w:r>
      <w:r w:rsidR="005E12AE">
        <w:rPr>
          <w:b/>
          <w:i/>
          <w:szCs w:val="24"/>
        </w:rPr>
        <w:t>January 1</w:t>
      </w:r>
      <w:r w:rsidRPr="00182BD8">
        <w:rPr>
          <w:b/>
          <w:i/>
          <w:szCs w:val="24"/>
        </w:rPr>
        <w:t>, 202</w:t>
      </w:r>
      <w:r>
        <w:rPr>
          <w:b/>
          <w:i/>
          <w:szCs w:val="24"/>
        </w:rPr>
        <w:t>4</w:t>
      </w:r>
      <w:r w:rsidRPr="00182BD8">
        <w:rPr>
          <w:b/>
          <w:i/>
          <w:szCs w:val="24"/>
        </w:rPr>
        <w:t xml:space="preserve"> </w:t>
      </w:r>
      <w:r w:rsidRPr="00182BD8">
        <w:rPr>
          <w:i/>
          <w:szCs w:val="24"/>
        </w:rPr>
        <w:t>(team won’t start using the system until after training)</w:t>
      </w:r>
    </w:p>
    <w:p w14:paraId="21162249" w14:textId="7DB85BC8" w:rsidR="00B9484A" w:rsidRPr="00182BD8" w:rsidRDefault="00B9484A" w:rsidP="00B9484A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Training for end users: </w:t>
      </w:r>
      <w:r w:rsidR="005E12AE">
        <w:rPr>
          <w:b/>
          <w:i/>
          <w:szCs w:val="24"/>
        </w:rPr>
        <w:t>January 10</w:t>
      </w:r>
      <w:r w:rsidRPr="00182BD8">
        <w:rPr>
          <w:b/>
          <w:i/>
          <w:szCs w:val="24"/>
        </w:rPr>
        <w:t>, 202</w:t>
      </w:r>
      <w:r>
        <w:rPr>
          <w:b/>
          <w:i/>
          <w:szCs w:val="24"/>
        </w:rPr>
        <w:t>4</w:t>
      </w:r>
    </w:p>
    <w:p w14:paraId="692E0496" w14:textId="39033FDC" w:rsidR="00B9484A" w:rsidRPr="00131969" w:rsidRDefault="00B9484A" w:rsidP="00B9484A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Project post-mortem: </w:t>
      </w:r>
      <w:r w:rsidR="005E12AE">
        <w:rPr>
          <w:b/>
          <w:i/>
          <w:szCs w:val="24"/>
        </w:rPr>
        <w:t>May 15</w:t>
      </w:r>
      <w:r w:rsidRPr="00182BD8">
        <w:rPr>
          <w:b/>
          <w:i/>
          <w:szCs w:val="24"/>
        </w:rPr>
        <w:t>, 202</w:t>
      </w:r>
      <w:r>
        <w:rPr>
          <w:b/>
          <w:i/>
          <w:szCs w:val="24"/>
        </w:rPr>
        <w:t>4</w:t>
      </w:r>
    </w:p>
    <w:p w14:paraId="6788C07B" w14:textId="77777777" w:rsidR="00131969" w:rsidRPr="00131969" w:rsidRDefault="00131969" w:rsidP="00131969">
      <w:pPr>
        <w:rPr>
          <w:i/>
          <w:szCs w:val="24"/>
        </w:rPr>
      </w:pPr>
    </w:p>
    <w:p w14:paraId="6F3F9339" w14:textId="517DFD62" w:rsidR="00B9484A" w:rsidRDefault="00B9484A" w:rsidP="00B9484A">
      <w:pPr>
        <w:pStyle w:val="Heading3"/>
        <w:rPr>
          <w:rtl/>
          <w:lang w:bidi="fa-IR"/>
        </w:rPr>
      </w:pPr>
      <w:r w:rsidRPr="00352776">
        <w:lastRenderedPageBreak/>
        <w:t>Solution</w:t>
      </w:r>
      <w:r w:rsidR="00AF6695">
        <w:t xml:space="preserve"> &lt;3&gt;</w:t>
      </w:r>
      <w:r w:rsidRPr="00352776">
        <w:t xml:space="preserve"> Description:</w:t>
      </w:r>
      <w:r>
        <w:rPr>
          <w:rFonts w:hint="cs"/>
          <w:rtl/>
        </w:rPr>
        <w:t xml:space="preserve">   </w:t>
      </w:r>
      <w:r>
        <w:t xml:space="preserve">          </w:t>
      </w:r>
      <w:proofErr w:type="gramStart"/>
      <w:r>
        <w:t xml:space="preserve">   “</w:t>
      </w:r>
      <w:proofErr w:type="gramEnd"/>
      <w:r>
        <w:t xml:space="preserve"> </w:t>
      </w:r>
      <w:r w:rsidRPr="00B9484A">
        <w:t>ZOHO</w:t>
      </w:r>
      <w:r>
        <w:t xml:space="preserve"> ”</w:t>
      </w:r>
    </w:p>
    <w:p w14:paraId="08EBBE69" w14:textId="7224EF74" w:rsidR="00B9484A" w:rsidRDefault="009613F5" w:rsidP="009613F5">
      <w:pPr>
        <w:spacing w:after="0"/>
        <w:rPr>
          <w:rtl/>
        </w:rPr>
      </w:pPr>
      <w:r w:rsidRPr="009613F5">
        <w:t>It is one of the low-code platforms that is very popular in many stores because of this feature</w:t>
      </w:r>
      <w:r>
        <w:rPr>
          <w:rFonts w:hint="cs"/>
          <w:rtl/>
        </w:rPr>
        <w:t xml:space="preserve"> </w:t>
      </w:r>
      <w:r>
        <w:t>a</w:t>
      </w:r>
      <w:r w:rsidRPr="009613F5">
        <w:t>nd compared to many such platforms it has performed well</w:t>
      </w:r>
    </w:p>
    <w:p w14:paraId="3A92A0A9" w14:textId="343BED16" w:rsidR="00B9484A" w:rsidRDefault="00B9484A" w:rsidP="00B9484A">
      <w:pPr>
        <w:pStyle w:val="Heading2"/>
        <w:pBdr>
          <w:bottom w:val="single" w:sz="24" w:space="25" w:color="D9E2F3" w:themeColor="accent1" w:themeTint="33"/>
        </w:pBdr>
      </w:pPr>
      <w:r w:rsidRPr="001D2DA5">
        <w:rPr>
          <w:b/>
        </w:rPr>
        <w:t>Cost overview:</w:t>
      </w:r>
      <w:r w:rsidRPr="001D2DA5">
        <w:rPr>
          <w:b/>
        </w:rPr>
        <w:tab/>
      </w:r>
      <w:r>
        <w:t xml:space="preserve">Total implementation cost </w:t>
      </w:r>
      <w:r w:rsidR="00131969">
        <w:t xml:space="preserve">$ </w:t>
      </w:r>
      <w:r w:rsidR="00EC0065">
        <w:t>8</w:t>
      </w:r>
      <w:r w:rsidR="00131969">
        <w:t xml:space="preserve">,000 </w:t>
      </w:r>
      <w:r w:rsidR="00131969" w:rsidRPr="00496CC0">
        <w:rPr>
          <w:sz w:val="14"/>
          <w:szCs w:val="14"/>
        </w:rPr>
        <w:t>(programmer)</w:t>
      </w:r>
      <w:r w:rsidR="00131969">
        <w:rPr>
          <w:rFonts w:hint="cs"/>
          <w:sz w:val="14"/>
          <w:szCs w:val="14"/>
          <w:rtl/>
        </w:rPr>
        <w:t xml:space="preserve"> </w:t>
      </w:r>
      <w:r w:rsidR="00131969" w:rsidRPr="00496CC0">
        <w:rPr>
          <w:rFonts w:hint="cs"/>
          <w:sz w:val="20"/>
          <w:szCs w:val="20"/>
          <w:rtl/>
        </w:rPr>
        <w:t xml:space="preserve">+ </w:t>
      </w:r>
      <w:r w:rsidR="00131969">
        <w:t xml:space="preserve">$ </w:t>
      </w:r>
      <w:r w:rsidR="00EC0065">
        <w:t>2</w:t>
      </w:r>
      <w:r w:rsidR="00131969">
        <w:t xml:space="preserve">00 </w:t>
      </w:r>
      <w:r w:rsidR="00131969" w:rsidRPr="00496CC0">
        <w:rPr>
          <w:sz w:val="14"/>
          <w:szCs w:val="14"/>
        </w:rPr>
        <w:t>(Subscription)</w:t>
      </w:r>
    </w:p>
    <w:p w14:paraId="262A3509" w14:textId="1D5AFC7D" w:rsidR="00B9484A" w:rsidRDefault="00B9484A" w:rsidP="00B9484A">
      <w:pPr>
        <w:pStyle w:val="Heading2"/>
        <w:pBdr>
          <w:bottom w:val="single" w:sz="24" w:space="25" w:color="D9E2F3" w:themeColor="accent1" w:themeTint="33"/>
        </w:pBdr>
      </w:pPr>
      <w:r>
        <w:tab/>
      </w:r>
      <w:r>
        <w:tab/>
      </w:r>
      <w:r>
        <w:tab/>
        <w:t xml:space="preserve">Annual operating costs </w:t>
      </w:r>
      <w:r w:rsidR="00EC0065">
        <w:t xml:space="preserve">      </w:t>
      </w:r>
      <w:r w:rsidR="00131969">
        <w:t>$ 1,</w:t>
      </w:r>
      <w:r w:rsidR="00EC0065">
        <w:t>5</w:t>
      </w:r>
      <w:r w:rsidR="00131969">
        <w:t xml:space="preserve">00 </w:t>
      </w:r>
      <w:r w:rsidR="00131969" w:rsidRPr="00496CC0">
        <w:rPr>
          <w:sz w:val="14"/>
          <w:szCs w:val="14"/>
        </w:rPr>
        <w:t>(programmer)</w:t>
      </w:r>
      <w:r w:rsidR="00131969">
        <w:rPr>
          <w:rFonts w:hint="cs"/>
          <w:sz w:val="14"/>
          <w:szCs w:val="14"/>
          <w:rtl/>
        </w:rPr>
        <w:t xml:space="preserve"> </w:t>
      </w:r>
      <w:r w:rsidR="00131969">
        <w:t xml:space="preserve">+ $ </w:t>
      </w:r>
      <w:r w:rsidR="00EC0065">
        <w:t>9</w:t>
      </w:r>
      <w:r w:rsidR="00131969">
        <w:t xml:space="preserve">00 </w:t>
      </w:r>
      <w:r w:rsidR="00131969" w:rsidRPr="00496CC0">
        <w:rPr>
          <w:sz w:val="14"/>
          <w:szCs w:val="14"/>
        </w:rPr>
        <w:t>(Subscription)</w:t>
      </w:r>
    </w:p>
    <w:p w14:paraId="3C41523E" w14:textId="200A4641" w:rsidR="00B9484A" w:rsidRDefault="00EC0065" w:rsidP="00B9484A">
      <w:pPr>
        <w:pStyle w:val="Heading2"/>
        <w:pBdr>
          <w:bottom w:val="single" w:sz="24" w:space="25" w:color="D9E2F3" w:themeColor="accent1" w:themeTint="33"/>
        </w:pBd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7E341A4" wp14:editId="4488CA29">
            <wp:simplePos x="0" y="0"/>
            <wp:positionH relativeFrom="column">
              <wp:posOffset>2872740</wp:posOffset>
            </wp:positionH>
            <wp:positionV relativeFrom="paragraph">
              <wp:posOffset>13970</wp:posOffset>
            </wp:positionV>
            <wp:extent cx="2720340" cy="388620"/>
            <wp:effectExtent l="0" t="0" r="3810" b="0"/>
            <wp:wrapNone/>
            <wp:docPr id="18476848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484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8203B9" wp14:editId="7B4886D1">
                <wp:simplePos x="0" y="0"/>
                <wp:positionH relativeFrom="column">
                  <wp:posOffset>3369521</wp:posOffset>
                </wp:positionH>
                <wp:positionV relativeFrom="paragraph">
                  <wp:posOffset>233680</wp:posOffset>
                </wp:positionV>
                <wp:extent cx="1397000" cy="0"/>
                <wp:effectExtent l="0" t="0" r="0" b="0"/>
                <wp:wrapNone/>
                <wp:docPr id="192642539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A1CB5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3pt,18.4pt" to="375.3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" strokecolor="black [3213]" strokeweight=".5pt">
                <v:stroke joinstyle="miter"/>
              </v:line>
            </w:pict>
          </mc:Fallback>
        </mc:AlternateContent>
      </w:r>
      <w:r w:rsidR="00B9484A">
        <w:tab/>
      </w:r>
      <w:r w:rsidR="00B9484A">
        <w:tab/>
      </w:r>
      <w:r w:rsidR="00B9484A">
        <w:tab/>
        <w:t>ROI calculation</w:t>
      </w:r>
      <w:r w:rsidR="00B9484A">
        <w:tab/>
      </w:r>
      <w:r w:rsidR="00B9484A">
        <w:tab/>
      </w:r>
      <w:r w:rsidR="00B9484A">
        <w:tab/>
      </w:r>
    </w:p>
    <w:p w14:paraId="30FCE24D" w14:textId="77777777" w:rsidR="00B9484A" w:rsidRDefault="00B9484A" w:rsidP="00B9484A"/>
    <w:p w14:paraId="70826C47" w14:textId="77777777" w:rsidR="00B9484A" w:rsidRDefault="00B9484A" w:rsidP="00B9484A">
      <w:pPr>
        <w:pStyle w:val="Heading3"/>
      </w:pPr>
      <w:r w:rsidRPr="00352776">
        <w:t>Summary of software benefits:</w:t>
      </w:r>
    </w:p>
    <w:p w14:paraId="5680C47F" w14:textId="77777777" w:rsidR="00B9484A" w:rsidRPr="000B7431" w:rsidRDefault="00B9484A" w:rsidP="00B9484A">
      <w:pPr>
        <w:spacing w:before="0" w:after="0" w:line="240" w:lineRule="auto"/>
        <w:rPr>
          <w:rtl/>
        </w:rPr>
      </w:pPr>
    </w:p>
    <w:p w14:paraId="24FF1AC6" w14:textId="06BD0677" w:rsidR="00B9484A" w:rsidRDefault="00400FD6" w:rsidP="00B9484A">
      <w:pPr>
        <w:pStyle w:val="ListParagraph"/>
        <w:numPr>
          <w:ilvl w:val="0"/>
          <w:numId w:val="15"/>
        </w:numPr>
        <w:spacing w:line="480" w:lineRule="auto"/>
      </w:pPr>
      <w:r w:rsidRPr="00400FD6">
        <w:t>It has the ability to detect anomalies in the data</w:t>
      </w:r>
    </w:p>
    <w:p w14:paraId="69B2E137" w14:textId="13326D85" w:rsidR="00B9484A" w:rsidRDefault="00400FD6" w:rsidP="00B9484A">
      <w:pPr>
        <w:pStyle w:val="ListParagraph"/>
        <w:numPr>
          <w:ilvl w:val="0"/>
          <w:numId w:val="15"/>
        </w:numPr>
        <w:spacing w:line="480" w:lineRule="auto"/>
      </w:pPr>
      <w:r w:rsidRPr="00400FD6">
        <w:t>Improved ROI interaction</w:t>
      </w:r>
    </w:p>
    <w:p w14:paraId="0E76D92B" w14:textId="0BAB27F2" w:rsidR="00B9484A" w:rsidRDefault="00400FD6" w:rsidP="00B9484A">
      <w:pPr>
        <w:pStyle w:val="ListParagraph"/>
        <w:numPr>
          <w:ilvl w:val="0"/>
          <w:numId w:val="15"/>
        </w:numPr>
        <w:spacing w:line="480" w:lineRule="auto"/>
      </w:pPr>
      <w:r w:rsidRPr="00400FD6">
        <w:t>Ease of operation management</w:t>
      </w:r>
    </w:p>
    <w:p w14:paraId="00760677" w14:textId="1502C6A7" w:rsidR="00B9484A" w:rsidRDefault="00400FD6" w:rsidP="00B9484A">
      <w:pPr>
        <w:pStyle w:val="ListParagraph"/>
        <w:numPr>
          <w:ilvl w:val="0"/>
          <w:numId w:val="15"/>
        </w:numPr>
        <w:spacing w:line="480" w:lineRule="auto"/>
      </w:pPr>
      <w:r w:rsidRPr="00400FD6">
        <w:t>Ability to answer voice questions</w:t>
      </w:r>
    </w:p>
    <w:p w14:paraId="4AE2AD6A" w14:textId="5E985038" w:rsidR="00B9484A" w:rsidRDefault="00400FD6" w:rsidP="009613F5">
      <w:pPr>
        <w:pStyle w:val="ListParagraph"/>
        <w:numPr>
          <w:ilvl w:val="0"/>
          <w:numId w:val="15"/>
        </w:numPr>
        <w:spacing w:line="480" w:lineRule="auto"/>
      </w:pPr>
      <w:r w:rsidRPr="00400FD6">
        <w:t>Effortless team management</w:t>
      </w:r>
    </w:p>
    <w:p w14:paraId="72A96302" w14:textId="152E96D5" w:rsidR="00B9484A" w:rsidRDefault="00400FD6" w:rsidP="00400FD6">
      <w:pPr>
        <w:pStyle w:val="ListParagraph"/>
        <w:numPr>
          <w:ilvl w:val="0"/>
          <w:numId w:val="15"/>
        </w:numPr>
        <w:spacing w:line="480" w:lineRule="auto"/>
      </w:pPr>
      <w:r w:rsidRPr="00400FD6">
        <w:t>Save time and money</w:t>
      </w:r>
    </w:p>
    <w:p w14:paraId="7AC5C5C0" w14:textId="4B9BBF32" w:rsidR="00400FD6" w:rsidRDefault="00400FD6" w:rsidP="00400FD6">
      <w:pPr>
        <w:pStyle w:val="ListParagraph"/>
        <w:numPr>
          <w:ilvl w:val="0"/>
          <w:numId w:val="15"/>
        </w:numPr>
      </w:pPr>
      <w:r w:rsidRPr="00400FD6">
        <w:t>Constant interaction with customers</w:t>
      </w:r>
    </w:p>
    <w:p w14:paraId="50EC859D" w14:textId="77777777" w:rsidR="00400FD6" w:rsidRPr="009613F5" w:rsidRDefault="00400FD6" w:rsidP="00400FD6">
      <w:pPr>
        <w:ind w:left="360"/>
      </w:pPr>
    </w:p>
    <w:p w14:paraId="6748285A" w14:textId="77777777" w:rsidR="00B9484A" w:rsidRDefault="00B9484A" w:rsidP="00B9484A">
      <w:pPr>
        <w:pStyle w:val="Heading3"/>
      </w:pPr>
      <w:r w:rsidRPr="00352776">
        <w:t>Execution Timeline:</w:t>
      </w:r>
    </w:p>
    <w:p w14:paraId="564102CC" w14:textId="77777777" w:rsidR="00B9484A" w:rsidRPr="00182BD8" w:rsidRDefault="00B9484A" w:rsidP="00B9484A">
      <w:pPr>
        <w:rPr>
          <w:i/>
          <w:szCs w:val="24"/>
        </w:rPr>
      </w:pPr>
      <w:r w:rsidRPr="00182BD8">
        <w:rPr>
          <w:i/>
          <w:szCs w:val="24"/>
        </w:rPr>
        <w:t>Example:</w:t>
      </w:r>
    </w:p>
    <w:p w14:paraId="1138AF96" w14:textId="77777777" w:rsidR="005E12AE" w:rsidRPr="00182BD8" w:rsidRDefault="005E12AE" w:rsidP="005E12AE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Business case approved: </w:t>
      </w:r>
      <w:r>
        <w:rPr>
          <w:b/>
          <w:i/>
          <w:szCs w:val="24"/>
        </w:rPr>
        <w:t>October</w:t>
      </w:r>
      <w:r w:rsidRPr="00182BD8">
        <w:rPr>
          <w:b/>
          <w:i/>
          <w:szCs w:val="24"/>
        </w:rPr>
        <w:t xml:space="preserve"> 202</w:t>
      </w:r>
      <w:r>
        <w:rPr>
          <w:b/>
          <w:i/>
          <w:szCs w:val="24"/>
        </w:rPr>
        <w:t>3</w:t>
      </w:r>
    </w:p>
    <w:p w14:paraId="46B4C5D7" w14:textId="77777777" w:rsidR="005E12AE" w:rsidRPr="00182BD8" w:rsidRDefault="005E12AE" w:rsidP="005E12AE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Software vendor contract signed: </w:t>
      </w:r>
      <w:r>
        <w:rPr>
          <w:b/>
          <w:i/>
          <w:szCs w:val="24"/>
        </w:rPr>
        <w:t>October</w:t>
      </w:r>
      <w:r w:rsidRPr="00182BD8">
        <w:rPr>
          <w:b/>
          <w:i/>
          <w:szCs w:val="24"/>
        </w:rPr>
        <w:t xml:space="preserve"> 3</w:t>
      </w:r>
      <w:r>
        <w:rPr>
          <w:b/>
          <w:i/>
          <w:szCs w:val="24"/>
        </w:rPr>
        <w:t>1</w:t>
      </w:r>
      <w:r w:rsidRPr="00182BD8">
        <w:rPr>
          <w:b/>
          <w:i/>
          <w:szCs w:val="24"/>
        </w:rPr>
        <w:t>, 202</w:t>
      </w:r>
      <w:r>
        <w:rPr>
          <w:b/>
          <w:i/>
          <w:szCs w:val="24"/>
        </w:rPr>
        <w:t>3</w:t>
      </w:r>
    </w:p>
    <w:p w14:paraId="2016935D" w14:textId="77777777" w:rsidR="005E12AE" w:rsidRPr="00182BD8" w:rsidRDefault="005E12AE" w:rsidP="005E12AE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Project work start date: </w:t>
      </w:r>
      <w:r>
        <w:rPr>
          <w:b/>
          <w:i/>
          <w:szCs w:val="24"/>
        </w:rPr>
        <w:t>November</w:t>
      </w:r>
      <w:r w:rsidRPr="00182BD8">
        <w:rPr>
          <w:b/>
          <w:i/>
          <w:szCs w:val="24"/>
        </w:rPr>
        <w:t xml:space="preserve"> </w:t>
      </w:r>
      <w:r>
        <w:rPr>
          <w:b/>
          <w:i/>
          <w:szCs w:val="24"/>
        </w:rPr>
        <w:t>7</w:t>
      </w:r>
      <w:r w:rsidRPr="00182BD8">
        <w:rPr>
          <w:b/>
          <w:i/>
          <w:szCs w:val="24"/>
        </w:rPr>
        <w:t>, 202</w:t>
      </w:r>
      <w:r>
        <w:rPr>
          <w:b/>
          <w:i/>
          <w:szCs w:val="24"/>
        </w:rPr>
        <w:t>3</w:t>
      </w:r>
    </w:p>
    <w:p w14:paraId="1D200A7D" w14:textId="77777777" w:rsidR="005E12AE" w:rsidRPr="00182BD8" w:rsidRDefault="005E12AE" w:rsidP="005E12AE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First demo: </w:t>
      </w:r>
      <w:r>
        <w:rPr>
          <w:b/>
          <w:i/>
          <w:szCs w:val="24"/>
        </w:rPr>
        <w:t>November</w:t>
      </w:r>
      <w:r w:rsidRPr="00182BD8">
        <w:rPr>
          <w:b/>
          <w:i/>
          <w:szCs w:val="24"/>
        </w:rPr>
        <w:t xml:space="preserve"> </w:t>
      </w:r>
      <w:r>
        <w:rPr>
          <w:b/>
          <w:i/>
          <w:szCs w:val="24"/>
        </w:rPr>
        <w:t>14</w:t>
      </w:r>
      <w:r w:rsidRPr="00182BD8">
        <w:rPr>
          <w:b/>
          <w:i/>
          <w:szCs w:val="24"/>
        </w:rPr>
        <w:t>, 202</w:t>
      </w:r>
      <w:r>
        <w:rPr>
          <w:b/>
          <w:i/>
          <w:szCs w:val="24"/>
        </w:rPr>
        <w:t>3</w:t>
      </w:r>
    </w:p>
    <w:p w14:paraId="713F1D9F" w14:textId="77777777" w:rsidR="005E12AE" w:rsidRPr="00182BD8" w:rsidRDefault="005E12AE" w:rsidP="005E12AE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Second demo: </w:t>
      </w:r>
      <w:r>
        <w:rPr>
          <w:b/>
          <w:i/>
          <w:szCs w:val="24"/>
        </w:rPr>
        <w:t>November</w:t>
      </w:r>
      <w:r w:rsidRPr="00182BD8">
        <w:rPr>
          <w:b/>
          <w:i/>
          <w:szCs w:val="24"/>
        </w:rPr>
        <w:t xml:space="preserve"> </w:t>
      </w:r>
      <w:r>
        <w:rPr>
          <w:b/>
          <w:i/>
          <w:szCs w:val="24"/>
        </w:rPr>
        <w:t>28</w:t>
      </w:r>
      <w:r w:rsidRPr="00182BD8">
        <w:rPr>
          <w:b/>
          <w:i/>
          <w:szCs w:val="24"/>
        </w:rPr>
        <w:t>, 202</w:t>
      </w:r>
      <w:r>
        <w:rPr>
          <w:b/>
          <w:i/>
          <w:szCs w:val="24"/>
        </w:rPr>
        <w:t>3</w:t>
      </w:r>
      <w:r w:rsidRPr="00182BD8">
        <w:rPr>
          <w:i/>
          <w:szCs w:val="24"/>
        </w:rPr>
        <w:t xml:space="preserve"> (approximately two weeks after first demo)</w:t>
      </w:r>
    </w:p>
    <w:p w14:paraId="1D605027" w14:textId="77777777" w:rsidR="005E12AE" w:rsidRPr="00182BD8" w:rsidRDefault="005E12AE" w:rsidP="005E12AE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Testing by super users and IT: </w:t>
      </w:r>
      <w:r w:rsidRPr="00182BD8">
        <w:rPr>
          <w:b/>
          <w:i/>
          <w:szCs w:val="24"/>
        </w:rPr>
        <w:t>TBD</w:t>
      </w:r>
      <w:r w:rsidRPr="00182BD8">
        <w:rPr>
          <w:i/>
          <w:szCs w:val="24"/>
        </w:rPr>
        <w:t xml:space="preserve"> </w:t>
      </w:r>
    </w:p>
    <w:p w14:paraId="12EFB785" w14:textId="77777777" w:rsidR="005E12AE" w:rsidRPr="00182BD8" w:rsidRDefault="005E12AE" w:rsidP="005E12AE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Business signoff: </w:t>
      </w:r>
      <w:r w:rsidRPr="00182BD8">
        <w:rPr>
          <w:b/>
          <w:i/>
          <w:szCs w:val="24"/>
        </w:rPr>
        <w:t>TBD</w:t>
      </w:r>
      <w:r w:rsidRPr="00182BD8">
        <w:rPr>
          <w:i/>
          <w:szCs w:val="24"/>
        </w:rPr>
        <w:t xml:space="preserve"> (after all testers have approved)</w:t>
      </w:r>
    </w:p>
    <w:p w14:paraId="11602A82" w14:textId="77777777" w:rsidR="005E12AE" w:rsidRPr="00182BD8" w:rsidRDefault="005E12AE" w:rsidP="005E12AE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Go-live date: </w:t>
      </w:r>
      <w:r>
        <w:rPr>
          <w:b/>
          <w:i/>
          <w:szCs w:val="24"/>
        </w:rPr>
        <w:t>January 1</w:t>
      </w:r>
      <w:r w:rsidRPr="00182BD8">
        <w:rPr>
          <w:b/>
          <w:i/>
          <w:szCs w:val="24"/>
        </w:rPr>
        <w:t>, 202</w:t>
      </w:r>
      <w:r>
        <w:rPr>
          <w:b/>
          <w:i/>
          <w:szCs w:val="24"/>
        </w:rPr>
        <w:t>4</w:t>
      </w:r>
      <w:r w:rsidRPr="00182BD8">
        <w:rPr>
          <w:b/>
          <w:i/>
          <w:szCs w:val="24"/>
        </w:rPr>
        <w:t xml:space="preserve"> </w:t>
      </w:r>
      <w:r w:rsidRPr="00182BD8">
        <w:rPr>
          <w:i/>
          <w:szCs w:val="24"/>
        </w:rPr>
        <w:t>(team won’t start using the system until after training)</w:t>
      </w:r>
    </w:p>
    <w:p w14:paraId="314B71C1" w14:textId="77777777" w:rsidR="005E12AE" w:rsidRPr="00182BD8" w:rsidRDefault="005E12AE" w:rsidP="005E12AE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Training for end users: </w:t>
      </w:r>
      <w:r>
        <w:rPr>
          <w:b/>
          <w:i/>
          <w:szCs w:val="24"/>
        </w:rPr>
        <w:t>January 10</w:t>
      </w:r>
      <w:r w:rsidRPr="00182BD8">
        <w:rPr>
          <w:b/>
          <w:i/>
          <w:szCs w:val="24"/>
        </w:rPr>
        <w:t>, 202</w:t>
      </w:r>
      <w:r>
        <w:rPr>
          <w:b/>
          <w:i/>
          <w:szCs w:val="24"/>
        </w:rPr>
        <w:t>4</w:t>
      </w:r>
    </w:p>
    <w:p w14:paraId="2D998029" w14:textId="4D2911F5" w:rsidR="00B9484A" w:rsidRPr="005E12AE" w:rsidRDefault="005E12AE" w:rsidP="005E12AE">
      <w:pPr>
        <w:pStyle w:val="ListParagraph"/>
        <w:numPr>
          <w:ilvl w:val="0"/>
          <w:numId w:val="8"/>
        </w:numPr>
        <w:rPr>
          <w:i/>
          <w:szCs w:val="24"/>
        </w:rPr>
      </w:pPr>
      <w:r w:rsidRPr="00182BD8">
        <w:rPr>
          <w:i/>
          <w:szCs w:val="24"/>
        </w:rPr>
        <w:t xml:space="preserve">Project post-mortem: </w:t>
      </w:r>
      <w:r>
        <w:rPr>
          <w:b/>
          <w:i/>
          <w:szCs w:val="24"/>
        </w:rPr>
        <w:t>May 15</w:t>
      </w:r>
      <w:r w:rsidRPr="00182BD8">
        <w:rPr>
          <w:b/>
          <w:i/>
          <w:szCs w:val="24"/>
        </w:rPr>
        <w:t>, 202</w:t>
      </w:r>
      <w:r>
        <w:rPr>
          <w:b/>
          <w:i/>
          <w:szCs w:val="24"/>
        </w:rPr>
        <w:t>4</w:t>
      </w:r>
    </w:p>
    <w:p w14:paraId="00CDC664" w14:textId="77777777" w:rsidR="00AC1CE7" w:rsidRPr="00E91E92" w:rsidRDefault="00AC1CE7" w:rsidP="00352776">
      <w:pPr>
        <w:pStyle w:val="Heading3"/>
        <w:rPr>
          <w:snapToGrid w:val="0"/>
        </w:rPr>
      </w:pPr>
      <w:r w:rsidRPr="00E91E92">
        <w:rPr>
          <w:snapToGrid w:val="0"/>
        </w:rPr>
        <w:lastRenderedPageBreak/>
        <w:t>Project Governance:</w:t>
      </w:r>
    </w:p>
    <w:p w14:paraId="573A9646" w14:textId="0953BA88" w:rsidR="00AA1ED4" w:rsidRPr="00A12F24" w:rsidRDefault="00E91E92" w:rsidP="00A12F24">
      <w:pPr>
        <w:rPr>
          <w:rFonts w:cstheme="minorHAnsi"/>
          <w:i/>
          <w:sz w:val="24"/>
        </w:rPr>
      </w:pPr>
      <w:r w:rsidRPr="00E91E92">
        <w:rPr>
          <w:rFonts w:cstheme="minorHAnsi"/>
          <w:i/>
          <w:sz w:val="24"/>
        </w:rPr>
        <w:t xml:space="preserve"> </w:t>
      </w:r>
      <w:r w:rsidR="00E571B4" w:rsidRPr="00E571B4">
        <w:rPr>
          <w:rFonts w:cstheme="minorHAnsi"/>
          <w:i/>
          <w:sz w:val="24"/>
        </w:rPr>
        <w:t>Names and job titles and responsibilities presented in the project</w:t>
      </w:r>
      <w:r w:rsidR="00AA1ED4" w:rsidRPr="00182BD8">
        <w:rPr>
          <w:rFonts w:cstheme="minorHAnsi"/>
          <w:i/>
        </w:rPr>
        <w:t xml:space="preserve"> </w:t>
      </w:r>
    </w:p>
    <w:p w14:paraId="7DA3EC7E" w14:textId="60F5051E" w:rsidR="006448F9" w:rsidRPr="00182BD8" w:rsidRDefault="006448F9" w:rsidP="00AA1ED4">
      <w:pPr>
        <w:pStyle w:val="ListParagraph"/>
        <w:numPr>
          <w:ilvl w:val="0"/>
          <w:numId w:val="10"/>
        </w:numPr>
        <w:rPr>
          <w:rFonts w:cstheme="minorHAnsi"/>
          <w:i/>
        </w:rPr>
      </w:pPr>
      <w:r w:rsidRPr="00182BD8">
        <w:rPr>
          <w:rFonts w:cstheme="minorHAnsi"/>
          <w:b/>
          <w:i/>
        </w:rPr>
        <w:t xml:space="preserve">Executive </w:t>
      </w:r>
      <w:r w:rsidR="00D34461" w:rsidRPr="00182BD8">
        <w:rPr>
          <w:rFonts w:cstheme="minorHAnsi"/>
          <w:b/>
          <w:i/>
        </w:rPr>
        <w:t>s</w:t>
      </w:r>
      <w:r w:rsidRPr="00182BD8">
        <w:rPr>
          <w:rFonts w:cstheme="minorHAnsi"/>
          <w:b/>
          <w:i/>
        </w:rPr>
        <w:t>ponsor:</w:t>
      </w:r>
      <w:r w:rsidRPr="00182BD8">
        <w:rPr>
          <w:rFonts w:cstheme="minorHAnsi"/>
          <w:i/>
        </w:rPr>
        <w:t xml:space="preserve"> </w:t>
      </w:r>
      <w:r w:rsidR="002B4054">
        <w:rPr>
          <w:rFonts w:cstheme="minorHAnsi"/>
          <w:i/>
        </w:rPr>
        <w:t>Amazon Company</w:t>
      </w:r>
    </w:p>
    <w:p w14:paraId="14B4A1A6" w14:textId="5A5E9DAE" w:rsidR="00AA1ED4" w:rsidRPr="00182BD8" w:rsidRDefault="00AA1ED4" w:rsidP="00AA1ED4">
      <w:pPr>
        <w:pStyle w:val="ListParagraph"/>
        <w:numPr>
          <w:ilvl w:val="0"/>
          <w:numId w:val="10"/>
        </w:numPr>
        <w:rPr>
          <w:rFonts w:cstheme="minorHAnsi"/>
          <w:i/>
        </w:rPr>
      </w:pPr>
      <w:r w:rsidRPr="00182BD8">
        <w:rPr>
          <w:rFonts w:cstheme="minorHAnsi"/>
          <w:b/>
          <w:i/>
        </w:rPr>
        <w:t xml:space="preserve">Business </w:t>
      </w:r>
      <w:r w:rsidR="00D34461" w:rsidRPr="00182BD8">
        <w:rPr>
          <w:rFonts w:cstheme="minorHAnsi"/>
          <w:b/>
          <w:i/>
        </w:rPr>
        <w:t>o</w:t>
      </w:r>
      <w:r w:rsidRPr="00182BD8">
        <w:rPr>
          <w:rFonts w:cstheme="minorHAnsi"/>
          <w:b/>
          <w:i/>
        </w:rPr>
        <w:t>wner:</w:t>
      </w:r>
      <w:r w:rsidRPr="00182BD8">
        <w:rPr>
          <w:rFonts w:cstheme="minorHAnsi"/>
          <w:i/>
        </w:rPr>
        <w:t xml:space="preserve"> </w:t>
      </w:r>
      <w:r w:rsidR="002B4054" w:rsidRPr="002B4054">
        <w:rPr>
          <w:rFonts w:cstheme="minorHAnsi"/>
          <w:i/>
        </w:rPr>
        <w:t>Jeff Bezos</w:t>
      </w:r>
      <w:r w:rsidR="002B4054">
        <w:rPr>
          <w:rFonts w:cstheme="minorHAnsi"/>
          <w:i/>
        </w:rPr>
        <w:t xml:space="preserve">, </w:t>
      </w:r>
      <w:r w:rsidR="002B4054" w:rsidRPr="002B4054">
        <w:rPr>
          <w:rFonts w:cstheme="minorHAnsi"/>
          <w:i/>
        </w:rPr>
        <w:t>CEO of Amazon</w:t>
      </w:r>
    </w:p>
    <w:p w14:paraId="70AA2B27" w14:textId="43DDA6F4" w:rsidR="00AA1ED4" w:rsidRPr="00182BD8" w:rsidRDefault="00AA1ED4" w:rsidP="00AA1ED4">
      <w:pPr>
        <w:pStyle w:val="ListParagraph"/>
        <w:numPr>
          <w:ilvl w:val="0"/>
          <w:numId w:val="10"/>
        </w:numPr>
        <w:rPr>
          <w:rFonts w:cstheme="minorHAnsi"/>
          <w:i/>
        </w:rPr>
      </w:pPr>
      <w:r w:rsidRPr="00182BD8">
        <w:rPr>
          <w:rFonts w:cstheme="minorHAnsi"/>
          <w:b/>
          <w:i/>
        </w:rPr>
        <w:t xml:space="preserve">Project </w:t>
      </w:r>
      <w:r w:rsidR="00D34461" w:rsidRPr="00182BD8">
        <w:rPr>
          <w:rFonts w:cstheme="minorHAnsi"/>
          <w:b/>
          <w:i/>
        </w:rPr>
        <w:t>m</w:t>
      </w:r>
      <w:r w:rsidRPr="00182BD8">
        <w:rPr>
          <w:rFonts w:cstheme="minorHAnsi"/>
          <w:b/>
          <w:i/>
        </w:rPr>
        <w:t>anager:</w:t>
      </w:r>
      <w:r w:rsidRPr="00182BD8">
        <w:rPr>
          <w:rFonts w:cstheme="minorHAnsi"/>
          <w:i/>
        </w:rPr>
        <w:t xml:space="preserve"> </w:t>
      </w:r>
      <w:r w:rsidR="002B4054">
        <w:rPr>
          <w:rFonts w:cstheme="minorHAnsi"/>
          <w:i/>
        </w:rPr>
        <w:t>Sayyed Hossein Hosseini</w:t>
      </w:r>
      <w:r w:rsidRPr="00182BD8">
        <w:rPr>
          <w:rFonts w:cstheme="minorHAnsi"/>
          <w:i/>
        </w:rPr>
        <w:t xml:space="preserve">, </w:t>
      </w:r>
      <w:r w:rsidR="00B968D3">
        <w:rPr>
          <w:rFonts w:cstheme="minorHAnsi"/>
          <w:i/>
        </w:rPr>
        <w:t>senior project manager</w:t>
      </w:r>
    </w:p>
    <w:p w14:paraId="4B466CCE" w14:textId="0AD7BEFA" w:rsidR="005D4454" w:rsidRPr="00182BD8" w:rsidRDefault="00AA1ED4" w:rsidP="005D4454">
      <w:pPr>
        <w:pStyle w:val="ListParagraph"/>
        <w:numPr>
          <w:ilvl w:val="0"/>
          <w:numId w:val="10"/>
        </w:numPr>
        <w:rPr>
          <w:rFonts w:cstheme="minorHAnsi"/>
          <w:i/>
        </w:rPr>
      </w:pPr>
      <w:r w:rsidRPr="00182BD8">
        <w:rPr>
          <w:rFonts w:cstheme="minorHAnsi"/>
          <w:b/>
          <w:i/>
        </w:rPr>
        <w:t>IT Lead:</w:t>
      </w:r>
      <w:r w:rsidRPr="00182BD8">
        <w:rPr>
          <w:rFonts w:cstheme="minorHAnsi"/>
          <w:i/>
        </w:rPr>
        <w:t xml:space="preserve"> </w:t>
      </w:r>
      <w:r w:rsidR="002B4054">
        <w:rPr>
          <w:rFonts w:cstheme="minorHAnsi"/>
          <w:i/>
        </w:rPr>
        <w:t>Sayyed Hossein Hosseini &amp; Hanieh Shams</w:t>
      </w:r>
      <w:r w:rsidRPr="00182BD8">
        <w:rPr>
          <w:rFonts w:cstheme="minorHAnsi"/>
          <w:i/>
        </w:rPr>
        <w:t xml:space="preserve">, </w:t>
      </w:r>
      <w:r w:rsidR="00B968D3">
        <w:rPr>
          <w:rFonts w:cstheme="minorHAnsi"/>
          <w:i/>
        </w:rPr>
        <w:t>lead software developer</w:t>
      </w:r>
    </w:p>
    <w:p w14:paraId="67C8FB91" w14:textId="661121A8" w:rsidR="00AA1ED4" w:rsidRPr="00182BD8" w:rsidRDefault="00AA1ED4" w:rsidP="00AA1ED4">
      <w:pPr>
        <w:pStyle w:val="ListParagraph"/>
        <w:numPr>
          <w:ilvl w:val="0"/>
          <w:numId w:val="10"/>
        </w:numPr>
        <w:rPr>
          <w:rFonts w:cstheme="minorHAnsi"/>
          <w:i/>
        </w:rPr>
      </w:pPr>
      <w:r w:rsidRPr="00182BD8">
        <w:rPr>
          <w:rFonts w:cstheme="minorHAnsi"/>
          <w:b/>
          <w:i/>
        </w:rPr>
        <w:t>Vendor-provided developer:</w:t>
      </w:r>
      <w:r w:rsidRPr="00182BD8">
        <w:rPr>
          <w:rFonts w:cstheme="minorHAnsi"/>
          <w:i/>
        </w:rPr>
        <w:t xml:space="preserve"> </w:t>
      </w:r>
      <w:r w:rsidR="002B4054">
        <w:rPr>
          <w:rFonts w:cstheme="minorHAnsi"/>
          <w:i/>
        </w:rPr>
        <w:t>Reza Pour Mohammadi</w:t>
      </w:r>
    </w:p>
    <w:p w14:paraId="3EA16FA6" w14:textId="3FDE09F0" w:rsidR="00AA1ED4" w:rsidRPr="00275CFF" w:rsidRDefault="00AA1ED4" w:rsidP="00DF2056">
      <w:pPr>
        <w:pStyle w:val="ListParagraph"/>
        <w:numPr>
          <w:ilvl w:val="0"/>
          <w:numId w:val="10"/>
        </w:numPr>
        <w:spacing w:line="480" w:lineRule="auto"/>
        <w:rPr>
          <w:rFonts w:cstheme="minorHAnsi"/>
          <w:i/>
        </w:rPr>
      </w:pPr>
      <w:r w:rsidRPr="00182BD8">
        <w:rPr>
          <w:rFonts w:cstheme="minorHAnsi"/>
          <w:b/>
          <w:i/>
        </w:rPr>
        <w:t xml:space="preserve">Super </w:t>
      </w:r>
      <w:r w:rsidR="00D34461" w:rsidRPr="00182BD8">
        <w:rPr>
          <w:rFonts w:cstheme="minorHAnsi"/>
          <w:b/>
          <w:i/>
        </w:rPr>
        <w:t>u</w:t>
      </w:r>
      <w:r w:rsidRPr="00182BD8">
        <w:rPr>
          <w:rFonts w:cstheme="minorHAnsi"/>
          <w:b/>
          <w:i/>
        </w:rPr>
        <w:t>ser/</w:t>
      </w:r>
      <w:r w:rsidR="00D34461" w:rsidRPr="00182BD8">
        <w:rPr>
          <w:rFonts w:cstheme="minorHAnsi"/>
          <w:b/>
          <w:i/>
        </w:rPr>
        <w:t>t</w:t>
      </w:r>
      <w:r w:rsidRPr="00182BD8">
        <w:rPr>
          <w:rFonts w:cstheme="minorHAnsi"/>
          <w:b/>
          <w:i/>
        </w:rPr>
        <w:t>ester:</w:t>
      </w:r>
      <w:r w:rsidR="00AF6695">
        <w:rPr>
          <w:rFonts w:cstheme="minorHAnsi"/>
          <w:i/>
        </w:rPr>
        <w:t xml:space="preserve"> Mohammad Reza </w:t>
      </w:r>
      <w:proofErr w:type="spellStart"/>
      <w:r w:rsidR="00AF6695">
        <w:rPr>
          <w:rFonts w:cstheme="minorHAnsi"/>
          <w:i/>
        </w:rPr>
        <w:t>Sharbaf</w:t>
      </w:r>
      <w:proofErr w:type="spellEnd"/>
      <w:r w:rsidRPr="00182BD8">
        <w:rPr>
          <w:rFonts w:cstheme="minorHAnsi"/>
          <w:i/>
        </w:rPr>
        <w:t xml:space="preserve">, </w:t>
      </w:r>
      <w:r w:rsidR="00B968D3">
        <w:rPr>
          <w:rFonts w:cstheme="minorHAnsi"/>
          <w:i/>
        </w:rPr>
        <w:t>operations supervisor</w:t>
      </w:r>
    </w:p>
    <w:p w14:paraId="67B45103" w14:textId="0F1F6713" w:rsidR="00DF2056" w:rsidRDefault="00DF2056" w:rsidP="002549D4">
      <w:pPr>
        <w:pStyle w:val="Heading3"/>
        <w:spacing w:before="0" w:line="240" w:lineRule="auto"/>
        <w:rPr>
          <w:snapToGrid w:val="0"/>
        </w:rPr>
      </w:pPr>
      <w:r>
        <w:rPr>
          <w:snapToGrid w:val="0"/>
        </w:rPr>
        <w:t>RACI matrix:</w:t>
      </w:r>
    </w:p>
    <w:p w14:paraId="273B8160" w14:textId="77777777" w:rsidR="00DF2056" w:rsidRPr="00DF2056" w:rsidRDefault="00DF2056" w:rsidP="00DF2056">
      <w:pPr>
        <w:spacing w:before="0" w:line="240" w:lineRule="auto"/>
      </w:pP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1975"/>
        <w:gridCol w:w="1801"/>
        <w:gridCol w:w="1888"/>
        <w:gridCol w:w="1888"/>
        <w:gridCol w:w="1888"/>
      </w:tblGrid>
      <w:tr w:rsidR="00946455" w14:paraId="24147E2D" w14:textId="77777777" w:rsidTr="00A12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314D905" w14:textId="572E8AED" w:rsidR="00ED47C9" w:rsidRPr="00ED47C9" w:rsidRDefault="00ED47C9" w:rsidP="00ED47C9">
            <w:pPr>
              <w:jc w:val="center"/>
              <w:rPr>
                <w:rFonts w:cstheme="minorHAnsi"/>
                <w:b w:val="0"/>
                <w:bCs w:val="0"/>
                <w:i/>
                <w:sz w:val="24"/>
              </w:rPr>
            </w:pPr>
            <w:r w:rsidRPr="00ED47C9">
              <w:rPr>
                <w:rFonts w:cstheme="minorHAnsi"/>
                <w:i/>
                <w:szCs w:val="16"/>
              </w:rPr>
              <w:t>Project activity/</w:t>
            </w:r>
            <w:proofErr w:type="spellStart"/>
            <w:r w:rsidRPr="00ED47C9">
              <w:rPr>
                <w:rFonts w:cstheme="minorHAnsi"/>
                <w:i/>
                <w:szCs w:val="16"/>
              </w:rPr>
              <w:t>delivrable</w:t>
            </w:r>
            <w:proofErr w:type="spellEnd"/>
          </w:p>
        </w:tc>
        <w:tc>
          <w:tcPr>
            <w:tcW w:w="1801" w:type="dxa"/>
          </w:tcPr>
          <w:p w14:paraId="71D66151" w14:textId="73C3AFD6" w:rsidR="00ED47C9" w:rsidRPr="00ED47C9" w:rsidRDefault="00ED47C9" w:rsidP="00C61A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i/>
                <w:sz w:val="22"/>
                <w:szCs w:val="18"/>
              </w:rPr>
            </w:pPr>
            <w:r w:rsidRPr="00ED47C9">
              <w:rPr>
                <w:rFonts w:cstheme="minorHAnsi"/>
                <w:i/>
                <w:sz w:val="22"/>
                <w:szCs w:val="18"/>
              </w:rPr>
              <w:t>Project manager</w:t>
            </w:r>
            <w:r>
              <w:rPr>
                <w:rFonts w:cstheme="minorHAnsi"/>
                <w:i/>
                <w:sz w:val="22"/>
                <w:szCs w:val="18"/>
              </w:rPr>
              <w:t xml:space="preserve"> </w:t>
            </w:r>
            <w:r w:rsidRPr="00ED47C9">
              <w:rPr>
                <w:rFonts w:cstheme="minorHAnsi"/>
                <w:i/>
                <w:sz w:val="14"/>
                <w:szCs w:val="10"/>
              </w:rPr>
              <w:t>Sayyed Hossein Hosseini</w:t>
            </w:r>
          </w:p>
        </w:tc>
        <w:tc>
          <w:tcPr>
            <w:tcW w:w="1888" w:type="dxa"/>
          </w:tcPr>
          <w:p w14:paraId="48604BB9" w14:textId="5F4A023F" w:rsidR="00946455" w:rsidRDefault="00ED47C9" w:rsidP="00C61A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proofErr w:type="spellStart"/>
            <w:r>
              <w:rPr>
                <w:rFonts w:cstheme="minorHAnsi"/>
                <w:i/>
                <w:sz w:val="24"/>
              </w:rPr>
              <w:t>C</w:t>
            </w:r>
            <w:r w:rsidRPr="00ED47C9">
              <w:rPr>
                <w:rFonts w:cstheme="minorHAnsi"/>
                <w:i/>
                <w:sz w:val="24"/>
              </w:rPr>
              <w:t>osultant</w:t>
            </w:r>
            <w:proofErr w:type="spellEnd"/>
            <w:r w:rsidR="00C61A81">
              <w:rPr>
                <w:rFonts w:cstheme="minorHAnsi"/>
                <w:i/>
                <w:sz w:val="24"/>
              </w:rPr>
              <w:t xml:space="preserve"> </w:t>
            </w:r>
            <w:r w:rsidR="00C61A81" w:rsidRPr="00C61A81">
              <w:rPr>
                <w:rFonts w:cstheme="minorHAnsi"/>
                <w:i/>
                <w:sz w:val="14"/>
                <w:szCs w:val="10"/>
              </w:rPr>
              <w:t xml:space="preserve">Mohammad Reza </w:t>
            </w:r>
            <w:proofErr w:type="spellStart"/>
            <w:r w:rsidR="00C61A81" w:rsidRPr="00C61A81">
              <w:rPr>
                <w:rFonts w:cstheme="minorHAnsi"/>
                <w:i/>
                <w:sz w:val="14"/>
                <w:szCs w:val="10"/>
              </w:rPr>
              <w:t>Sharbaf</w:t>
            </w:r>
            <w:proofErr w:type="spellEnd"/>
          </w:p>
        </w:tc>
        <w:tc>
          <w:tcPr>
            <w:tcW w:w="1888" w:type="dxa"/>
          </w:tcPr>
          <w:p w14:paraId="3145D63E" w14:textId="0C5BC9D7" w:rsidR="00946455" w:rsidRDefault="00ED47C9" w:rsidP="00C61A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Architect</w:t>
            </w:r>
            <w:r w:rsidR="00C61A81">
              <w:rPr>
                <w:rFonts w:cstheme="minorHAnsi"/>
                <w:i/>
                <w:sz w:val="24"/>
              </w:rPr>
              <w:t xml:space="preserve">      </w:t>
            </w:r>
            <w:r w:rsidR="00C61A81" w:rsidRPr="00C61A81">
              <w:rPr>
                <w:rFonts w:cstheme="minorHAnsi"/>
                <w:i/>
                <w:sz w:val="16"/>
                <w:szCs w:val="12"/>
              </w:rPr>
              <w:t>Hanieh Shams</w:t>
            </w:r>
          </w:p>
        </w:tc>
        <w:tc>
          <w:tcPr>
            <w:tcW w:w="1888" w:type="dxa"/>
          </w:tcPr>
          <w:p w14:paraId="5F38E0CA" w14:textId="64CD130F" w:rsidR="00946455" w:rsidRDefault="00ED47C9" w:rsidP="00ED47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C</w:t>
            </w:r>
            <w:r w:rsidRPr="00ED47C9">
              <w:rPr>
                <w:rFonts w:cstheme="minorHAnsi"/>
                <w:i/>
                <w:sz w:val="24"/>
              </w:rPr>
              <w:t>lient</w:t>
            </w:r>
            <w:r w:rsidR="00C61A81">
              <w:rPr>
                <w:rFonts w:cstheme="minorHAnsi"/>
                <w:i/>
                <w:sz w:val="24"/>
              </w:rPr>
              <w:t xml:space="preserve">               </w:t>
            </w:r>
            <w:r w:rsidR="00C61A81" w:rsidRPr="00C61A81">
              <w:rPr>
                <w:rFonts w:cstheme="minorHAnsi"/>
                <w:i/>
                <w:sz w:val="16"/>
                <w:szCs w:val="12"/>
              </w:rPr>
              <w:t>Reza Pour Mohammadi</w:t>
            </w:r>
          </w:p>
        </w:tc>
      </w:tr>
      <w:tr w:rsidR="00946455" w14:paraId="22AC42A7" w14:textId="77777777" w:rsidTr="00A12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1394131" w14:textId="5FCD5119" w:rsidR="00946455" w:rsidRPr="00A12F24" w:rsidRDefault="00A12F24" w:rsidP="00A12F24">
            <w:pPr>
              <w:jc w:val="center"/>
              <w:rPr>
                <w:rFonts w:cstheme="minorHAnsi"/>
                <w:i/>
                <w:szCs w:val="16"/>
              </w:rPr>
            </w:pPr>
            <w:r w:rsidRPr="00A12F24">
              <w:rPr>
                <w:rFonts w:cstheme="minorHAnsi"/>
                <w:i/>
                <w:szCs w:val="16"/>
              </w:rPr>
              <w:t xml:space="preserve">Define </w:t>
            </w:r>
            <w:proofErr w:type="spellStart"/>
            <w:r w:rsidRPr="00A12F24">
              <w:rPr>
                <w:rFonts w:cstheme="minorHAnsi"/>
                <w:i/>
                <w:szCs w:val="16"/>
              </w:rPr>
              <w:t>finctional</w:t>
            </w:r>
            <w:proofErr w:type="spellEnd"/>
            <w:r w:rsidRPr="00A12F24">
              <w:rPr>
                <w:rFonts w:cstheme="minorHAnsi"/>
                <w:i/>
                <w:szCs w:val="16"/>
              </w:rPr>
              <w:t xml:space="preserve"> and aesthetic needs</w:t>
            </w:r>
          </w:p>
        </w:tc>
        <w:tc>
          <w:tcPr>
            <w:tcW w:w="1801" w:type="dxa"/>
          </w:tcPr>
          <w:p w14:paraId="4C86BB28" w14:textId="6ED1812A" w:rsidR="00946455" w:rsidRDefault="00C61A81" w:rsidP="00C6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I</w:t>
            </w:r>
          </w:p>
        </w:tc>
        <w:tc>
          <w:tcPr>
            <w:tcW w:w="1888" w:type="dxa"/>
          </w:tcPr>
          <w:p w14:paraId="67C6DCDF" w14:textId="26B828FB" w:rsidR="00946455" w:rsidRDefault="00C61A81" w:rsidP="00C6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I</w:t>
            </w:r>
          </w:p>
        </w:tc>
        <w:tc>
          <w:tcPr>
            <w:tcW w:w="1888" w:type="dxa"/>
          </w:tcPr>
          <w:p w14:paraId="53145411" w14:textId="2ED78A8E" w:rsidR="00946455" w:rsidRDefault="00C61A81" w:rsidP="00C6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C</w:t>
            </w:r>
          </w:p>
        </w:tc>
        <w:tc>
          <w:tcPr>
            <w:tcW w:w="1888" w:type="dxa"/>
          </w:tcPr>
          <w:p w14:paraId="4DE9F015" w14:textId="64BA97F3" w:rsidR="00946455" w:rsidRDefault="00C61A81" w:rsidP="00C6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R</w:t>
            </w:r>
          </w:p>
        </w:tc>
      </w:tr>
      <w:tr w:rsidR="00946455" w14:paraId="534D5281" w14:textId="77777777" w:rsidTr="00A12F24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585BF28" w14:textId="5F616CD7" w:rsidR="00946455" w:rsidRPr="001F09BA" w:rsidRDefault="00A12F24" w:rsidP="00A12F24">
            <w:pPr>
              <w:jc w:val="center"/>
              <w:rPr>
                <w:rFonts w:cstheme="minorHAnsi"/>
                <w:i/>
                <w:sz w:val="24"/>
              </w:rPr>
            </w:pPr>
            <w:r w:rsidRPr="001F09BA">
              <w:rPr>
                <w:rFonts w:cstheme="minorHAnsi"/>
                <w:i/>
                <w:sz w:val="24"/>
              </w:rPr>
              <w:t>Assess risk</w:t>
            </w:r>
          </w:p>
        </w:tc>
        <w:tc>
          <w:tcPr>
            <w:tcW w:w="1801" w:type="dxa"/>
          </w:tcPr>
          <w:p w14:paraId="37034E1A" w14:textId="76551979" w:rsidR="00946455" w:rsidRDefault="00C61A81" w:rsidP="00C6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A</w:t>
            </w:r>
          </w:p>
        </w:tc>
        <w:tc>
          <w:tcPr>
            <w:tcW w:w="1888" w:type="dxa"/>
          </w:tcPr>
          <w:p w14:paraId="14D81CDB" w14:textId="0208ED45" w:rsidR="00946455" w:rsidRDefault="00C61A81" w:rsidP="00C6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R</w:t>
            </w:r>
          </w:p>
        </w:tc>
        <w:tc>
          <w:tcPr>
            <w:tcW w:w="1888" w:type="dxa"/>
          </w:tcPr>
          <w:p w14:paraId="41D7B621" w14:textId="1DEB3989" w:rsidR="00946455" w:rsidRDefault="00C61A81" w:rsidP="00C6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I</w:t>
            </w:r>
          </w:p>
        </w:tc>
        <w:tc>
          <w:tcPr>
            <w:tcW w:w="1888" w:type="dxa"/>
          </w:tcPr>
          <w:p w14:paraId="0B72EF27" w14:textId="656441BB" w:rsidR="00946455" w:rsidRDefault="00C61A81" w:rsidP="00C6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I</w:t>
            </w:r>
          </w:p>
        </w:tc>
      </w:tr>
      <w:tr w:rsidR="00946455" w14:paraId="6FDEBD56" w14:textId="77777777" w:rsidTr="00A12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8630690" w14:textId="6E870C82" w:rsidR="00946455" w:rsidRPr="00A12F24" w:rsidRDefault="00A12F24" w:rsidP="00A12F24">
            <w:pPr>
              <w:jc w:val="center"/>
              <w:rPr>
                <w:rFonts w:cstheme="minorHAnsi"/>
                <w:i/>
                <w:szCs w:val="16"/>
              </w:rPr>
            </w:pPr>
            <w:r w:rsidRPr="00A12F24">
              <w:rPr>
                <w:rFonts w:cstheme="minorHAnsi"/>
                <w:i/>
                <w:szCs w:val="16"/>
              </w:rPr>
              <w:t>Define performance requirements</w:t>
            </w:r>
          </w:p>
        </w:tc>
        <w:tc>
          <w:tcPr>
            <w:tcW w:w="1801" w:type="dxa"/>
          </w:tcPr>
          <w:p w14:paraId="69FFAB23" w14:textId="39BF227B" w:rsidR="00946455" w:rsidRDefault="00C61A81" w:rsidP="00C6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A</w:t>
            </w:r>
          </w:p>
        </w:tc>
        <w:tc>
          <w:tcPr>
            <w:tcW w:w="1888" w:type="dxa"/>
          </w:tcPr>
          <w:p w14:paraId="10553BFA" w14:textId="2B831981" w:rsidR="00946455" w:rsidRDefault="00C61A81" w:rsidP="00C6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R</w:t>
            </w:r>
          </w:p>
        </w:tc>
        <w:tc>
          <w:tcPr>
            <w:tcW w:w="1888" w:type="dxa"/>
          </w:tcPr>
          <w:p w14:paraId="30EAACA1" w14:textId="640B0F57" w:rsidR="00946455" w:rsidRDefault="00C61A81" w:rsidP="00C6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I</w:t>
            </w:r>
          </w:p>
        </w:tc>
        <w:tc>
          <w:tcPr>
            <w:tcW w:w="1888" w:type="dxa"/>
          </w:tcPr>
          <w:p w14:paraId="35ED68EB" w14:textId="523A97D2" w:rsidR="00946455" w:rsidRDefault="00C61A81" w:rsidP="00C6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I</w:t>
            </w:r>
          </w:p>
        </w:tc>
      </w:tr>
      <w:tr w:rsidR="00946455" w14:paraId="3D3A93CD" w14:textId="77777777" w:rsidTr="001F09BA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F126E66" w14:textId="1EEF8EB9" w:rsidR="00946455" w:rsidRPr="001F09BA" w:rsidRDefault="001F09BA" w:rsidP="001F09BA">
            <w:pPr>
              <w:jc w:val="center"/>
              <w:rPr>
                <w:rFonts w:cstheme="minorHAnsi"/>
                <w:i/>
                <w:sz w:val="24"/>
              </w:rPr>
            </w:pPr>
            <w:r w:rsidRPr="001F09BA">
              <w:rPr>
                <w:rFonts w:cstheme="minorHAnsi"/>
                <w:i/>
                <w:sz w:val="24"/>
              </w:rPr>
              <w:t>Create design</w:t>
            </w:r>
          </w:p>
        </w:tc>
        <w:tc>
          <w:tcPr>
            <w:tcW w:w="1801" w:type="dxa"/>
          </w:tcPr>
          <w:p w14:paraId="11221719" w14:textId="749A9555" w:rsidR="00946455" w:rsidRDefault="00C61A81" w:rsidP="00C6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A</w:t>
            </w:r>
          </w:p>
        </w:tc>
        <w:tc>
          <w:tcPr>
            <w:tcW w:w="1888" w:type="dxa"/>
          </w:tcPr>
          <w:p w14:paraId="63DCDDF7" w14:textId="5F762E80" w:rsidR="00946455" w:rsidRDefault="00C61A81" w:rsidP="00C6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C</w:t>
            </w:r>
          </w:p>
        </w:tc>
        <w:tc>
          <w:tcPr>
            <w:tcW w:w="1888" w:type="dxa"/>
          </w:tcPr>
          <w:p w14:paraId="2B3C3C4D" w14:textId="4292EBC7" w:rsidR="00946455" w:rsidRDefault="00ED47C9" w:rsidP="00C6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R</w:t>
            </w:r>
          </w:p>
        </w:tc>
        <w:tc>
          <w:tcPr>
            <w:tcW w:w="1888" w:type="dxa"/>
          </w:tcPr>
          <w:p w14:paraId="40E21B35" w14:textId="2CDF3AEB" w:rsidR="00946455" w:rsidRDefault="00C61A81" w:rsidP="00C6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C</w:t>
            </w:r>
          </w:p>
        </w:tc>
      </w:tr>
      <w:tr w:rsidR="00946455" w14:paraId="0F68879E" w14:textId="77777777" w:rsidTr="001F09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B44E742" w14:textId="6D8A5514" w:rsidR="00946455" w:rsidRPr="001F09BA" w:rsidRDefault="001F09BA" w:rsidP="001F09BA">
            <w:pPr>
              <w:jc w:val="center"/>
              <w:rPr>
                <w:rFonts w:cstheme="minorHAnsi"/>
                <w:i/>
                <w:szCs w:val="16"/>
              </w:rPr>
            </w:pPr>
            <w:proofErr w:type="spellStart"/>
            <w:r w:rsidRPr="001F09BA">
              <w:rPr>
                <w:rFonts w:cstheme="minorHAnsi"/>
                <w:i/>
                <w:szCs w:val="16"/>
              </w:rPr>
              <w:t>Excute</w:t>
            </w:r>
            <w:proofErr w:type="spellEnd"/>
            <w:r w:rsidRPr="001F09BA">
              <w:rPr>
                <w:rFonts w:cstheme="minorHAnsi"/>
                <w:i/>
                <w:szCs w:val="16"/>
              </w:rPr>
              <w:t xml:space="preserve"> construction</w:t>
            </w:r>
          </w:p>
        </w:tc>
        <w:tc>
          <w:tcPr>
            <w:tcW w:w="1801" w:type="dxa"/>
          </w:tcPr>
          <w:p w14:paraId="6D6882E6" w14:textId="695FD71C" w:rsidR="00946455" w:rsidRDefault="00C61A81" w:rsidP="00C6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A</w:t>
            </w:r>
          </w:p>
        </w:tc>
        <w:tc>
          <w:tcPr>
            <w:tcW w:w="1888" w:type="dxa"/>
          </w:tcPr>
          <w:p w14:paraId="5D72AD09" w14:textId="53E2BDAA" w:rsidR="00946455" w:rsidRDefault="00C61A81" w:rsidP="00C6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C</w:t>
            </w:r>
          </w:p>
        </w:tc>
        <w:tc>
          <w:tcPr>
            <w:tcW w:w="1888" w:type="dxa"/>
          </w:tcPr>
          <w:p w14:paraId="1365194D" w14:textId="17585CE4" w:rsidR="00946455" w:rsidRDefault="00C61A81" w:rsidP="00C6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C</w:t>
            </w:r>
          </w:p>
        </w:tc>
        <w:tc>
          <w:tcPr>
            <w:tcW w:w="1888" w:type="dxa"/>
          </w:tcPr>
          <w:p w14:paraId="28884916" w14:textId="0AE404DE" w:rsidR="00946455" w:rsidRDefault="00C61A81" w:rsidP="00C61A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I</w:t>
            </w:r>
          </w:p>
        </w:tc>
      </w:tr>
      <w:tr w:rsidR="00946455" w14:paraId="3C68FE74" w14:textId="77777777" w:rsidTr="001F09BA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8277BD6" w14:textId="39F9CE62" w:rsidR="00946455" w:rsidRPr="001F09BA" w:rsidRDefault="001F09BA" w:rsidP="001F09BA">
            <w:pPr>
              <w:jc w:val="center"/>
              <w:rPr>
                <w:rFonts w:cstheme="minorHAnsi"/>
                <w:i/>
                <w:sz w:val="18"/>
                <w:szCs w:val="14"/>
              </w:rPr>
            </w:pPr>
            <w:r w:rsidRPr="001F09BA">
              <w:rPr>
                <w:rFonts w:cstheme="minorHAnsi"/>
                <w:i/>
                <w:sz w:val="18"/>
                <w:szCs w:val="14"/>
              </w:rPr>
              <w:t>Approve construction work</w:t>
            </w:r>
          </w:p>
        </w:tc>
        <w:tc>
          <w:tcPr>
            <w:tcW w:w="1801" w:type="dxa"/>
          </w:tcPr>
          <w:p w14:paraId="5DC68680" w14:textId="1CCC497B" w:rsidR="00946455" w:rsidRDefault="00C61A81" w:rsidP="00C6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I</w:t>
            </w:r>
          </w:p>
        </w:tc>
        <w:tc>
          <w:tcPr>
            <w:tcW w:w="1888" w:type="dxa"/>
          </w:tcPr>
          <w:p w14:paraId="2422BA76" w14:textId="3C930271" w:rsidR="00946455" w:rsidRDefault="00C61A81" w:rsidP="00C6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I</w:t>
            </w:r>
          </w:p>
        </w:tc>
        <w:tc>
          <w:tcPr>
            <w:tcW w:w="1888" w:type="dxa"/>
          </w:tcPr>
          <w:p w14:paraId="6358122A" w14:textId="33F059F7" w:rsidR="00946455" w:rsidRDefault="00C61A81" w:rsidP="00C6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C</w:t>
            </w:r>
          </w:p>
        </w:tc>
        <w:tc>
          <w:tcPr>
            <w:tcW w:w="1888" w:type="dxa"/>
          </w:tcPr>
          <w:p w14:paraId="44BDB22B" w14:textId="689B74AA" w:rsidR="00946455" w:rsidRDefault="00C61A81" w:rsidP="00C61A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R</w:t>
            </w:r>
          </w:p>
        </w:tc>
      </w:tr>
    </w:tbl>
    <w:tbl>
      <w:tblPr>
        <w:tblStyle w:val="GridTable5Dark-Accent6"/>
        <w:tblW w:w="0" w:type="auto"/>
        <w:tblLook w:val="04A0" w:firstRow="1" w:lastRow="0" w:firstColumn="1" w:lastColumn="0" w:noHBand="0" w:noVBand="1"/>
      </w:tblPr>
      <w:tblGrid>
        <w:gridCol w:w="1525"/>
        <w:gridCol w:w="7915"/>
      </w:tblGrid>
      <w:tr w:rsidR="00DF2056" w14:paraId="5C8C7E96" w14:textId="77777777" w:rsidTr="00DF20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shd w:val="clear" w:color="auto" w:fill="FFFFFF" w:themeFill="background1"/>
          </w:tcPr>
          <w:p w14:paraId="6FC06F27" w14:textId="24DEAB94" w:rsidR="00DF2056" w:rsidRPr="00DF2056" w:rsidRDefault="00DF2056" w:rsidP="00DF2056">
            <w:pPr>
              <w:rPr>
                <w:rFonts w:cstheme="minorHAnsi"/>
                <w:i/>
                <w:color w:val="000000" w:themeColor="text1"/>
                <w:sz w:val="24"/>
              </w:rPr>
            </w:pPr>
          </w:p>
        </w:tc>
        <w:tc>
          <w:tcPr>
            <w:tcW w:w="7915" w:type="dxa"/>
            <w:shd w:val="clear" w:color="auto" w:fill="FFFFFF" w:themeFill="background1"/>
          </w:tcPr>
          <w:p w14:paraId="44752154" w14:textId="5D4F523D" w:rsidR="00DF2056" w:rsidRDefault="00DF2056" w:rsidP="00DF20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color w:val="000000" w:themeColor="text1"/>
                <w:sz w:val="24"/>
              </w:rPr>
              <w:t xml:space="preserve">                                 What does RACI stand </w:t>
            </w:r>
            <w:proofErr w:type="gramStart"/>
            <w:r>
              <w:rPr>
                <w:rFonts w:cstheme="minorHAnsi"/>
                <w:i/>
                <w:color w:val="000000" w:themeColor="text1"/>
                <w:sz w:val="24"/>
              </w:rPr>
              <w:t>for ?</w:t>
            </w:r>
            <w:proofErr w:type="gramEnd"/>
          </w:p>
        </w:tc>
      </w:tr>
      <w:tr w:rsidR="00DF2056" w14:paraId="36EB8504" w14:textId="77777777" w:rsidTr="009B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14E12FFD" w14:textId="0976A81F" w:rsidR="00DF2056" w:rsidRDefault="00DF2056" w:rsidP="00DF2056">
            <w:pPr>
              <w:jc w:val="center"/>
              <w:rPr>
                <w:rFonts w:cstheme="minorHAnsi"/>
                <w:i/>
                <w:sz w:val="24"/>
              </w:rPr>
            </w:pPr>
            <w:r w:rsidRPr="00946455">
              <w:rPr>
                <w:rFonts w:cstheme="minorHAnsi"/>
                <w:i/>
                <w:sz w:val="24"/>
              </w:rPr>
              <w:t>Responsible</w:t>
            </w:r>
          </w:p>
        </w:tc>
        <w:tc>
          <w:tcPr>
            <w:tcW w:w="7915" w:type="dxa"/>
          </w:tcPr>
          <w:p w14:paraId="1DFABB2E" w14:textId="17B6291B" w:rsidR="00DF2056" w:rsidRDefault="00DF2056" w:rsidP="00DF20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 w:rsidRPr="00946455">
              <w:rPr>
                <w:rFonts w:cstheme="minorHAnsi"/>
                <w:i/>
                <w:sz w:val="24"/>
              </w:rPr>
              <w:t>Who is responsible for doing the actual work for the project task.</w:t>
            </w:r>
          </w:p>
        </w:tc>
      </w:tr>
      <w:tr w:rsidR="00DF2056" w14:paraId="374F49A9" w14:textId="77777777" w:rsidTr="009B1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45AB1DD" w14:textId="29F3E7EA" w:rsidR="00DF2056" w:rsidRDefault="00DF2056" w:rsidP="00DF2056">
            <w:pPr>
              <w:jc w:val="center"/>
              <w:rPr>
                <w:rFonts w:cstheme="minorHAnsi"/>
                <w:i/>
                <w:sz w:val="24"/>
              </w:rPr>
            </w:pPr>
            <w:r w:rsidRPr="00946455">
              <w:rPr>
                <w:rFonts w:cstheme="minorHAnsi"/>
                <w:i/>
                <w:sz w:val="24"/>
              </w:rPr>
              <w:t>Accountable</w:t>
            </w:r>
          </w:p>
        </w:tc>
        <w:tc>
          <w:tcPr>
            <w:tcW w:w="7915" w:type="dxa"/>
          </w:tcPr>
          <w:p w14:paraId="266622BC" w14:textId="3584B07B" w:rsidR="00DF2056" w:rsidRDefault="00DF2056" w:rsidP="00DF2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 w:rsidRPr="00946455">
              <w:rPr>
                <w:rFonts w:cstheme="minorHAnsi"/>
                <w:i/>
                <w:sz w:val="24"/>
              </w:rPr>
              <w:t xml:space="preserve">Who is accountable for the success of the task and is the decision-maker. </w:t>
            </w:r>
            <w:proofErr w:type="gramStart"/>
            <w:r w:rsidRPr="00946455">
              <w:rPr>
                <w:rFonts w:cstheme="minorHAnsi"/>
                <w:i/>
                <w:sz w:val="24"/>
              </w:rPr>
              <w:t>Typically</w:t>
            </w:r>
            <w:proofErr w:type="gramEnd"/>
            <w:r w:rsidRPr="00946455">
              <w:rPr>
                <w:rFonts w:cstheme="minorHAnsi"/>
                <w:i/>
                <w:sz w:val="24"/>
              </w:rPr>
              <w:t xml:space="preserve"> the project manager.</w:t>
            </w:r>
          </w:p>
        </w:tc>
      </w:tr>
      <w:tr w:rsidR="00DF2056" w14:paraId="71407787" w14:textId="77777777" w:rsidTr="009B15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77C9972E" w14:textId="0042ED38" w:rsidR="00DF2056" w:rsidRDefault="00DF2056" w:rsidP="00DF2056">
            <w:pPr>
              <w:jc w:val="center"/>
              <w:rPr>
                <w:rFonts w:cstheme="minorHAnsi"/>
                <w:i/>
                <w:sz w:val="24"/>
              </w:rPr>
            </w:pPr>
            <w:r w:rsidRPr="00946455">
              <w:rPr>
                <w:rFonts w:cstheme="minorHAnsi"/>
                <w:i/>
                <w:sz w:val="24"/>
              </w:rPr>
              <w:t>Consulted</w:t>
            </w:r>
          </w:p>
        </w:tc>
        <w:tc>
          <w:tcPr>
            <w:tcW w:w="7915" w:type="dxa"/>
          </w:tcPr>
          <w:p w14:paraId="0BB9C829" w14:textId="20F7C11C" w:rsidR="00DF2056" w:rsidRDefault="00DF2056" w:rsidP="00DF2056">
            <w:pPr>
              <w:ind w:right="-11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 w:rsidRPr="009B15D0">
              <w:rPr>
                <w:rFonts w:cstheme="minorHAnsi"/>
                <w:i/>
                <w:sz w:val="24"/>
              </w:rPr>
              <w:t xml:space="preserve">Who needs to be consulted for details and additional info on requirements. </w:t>
            </w:r>
            <w:proofErr w:type="gramStart"/>
            <w:r w:rsidRPr="009B15D0">
              <w:rPr>
                <w:rFonts w:cstheme="minorHAnsi"/>
                <w:i/>
                <w:sz w:val="24"/>
              </w:rPr>
              <w:t>Typically</w:t>
            </w:r>
            <w:proofErr w:type="gramEnd"/>
            <w:r w:rsidRPr="009B15D0">
              <w:rPr>
                <w:rFonts w:cstheme="minorHAnsi"/>
                <w:i/>
                <w:sz w:val="24"/>
              </w:rPr>
              <w:t xml:space="preserve"> the person (or team) to be consulted will be the subject matter expert.</w:t>
            </w:r>
          </w:p>
        </w:tc>
      </w:tr>
      <w:tr w:rsidR="00DF2056" w14:paraId="7F40705F" w14:textId="77777777" w:rsidTr="009B15D0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12A3648" w14:textId="32DB6BC3" w:rsidR="00DF2056" w:rsidRDefault="00DF2056" w:rsidP="00DF2056">
            <w:pPr>
              <w:jc w:val="center"/>
              <w:rPr>
                <w:rFonts w:cstheme="minorHAnsi"/>
                <w:i/>
                <w:sz w:val="24"/>
              </w:rPr>
            </w:pPr>
            <w:r w:rsidRPr="009B15D0">
              <w:rPr>
                <w:rFonts w:cstheme="minorHAnsi"/>
                <w:i/>
                <w:sz w:val="24"/>
              </w:rPr>
              <w:t>Informed</w:t>
            </w:r>
          </w:p>
        </w:tc>
        <w:tc>
          <w:tcPr>
            <w:tcW w:w="7915" w:type="dxa"/>
          </w:tcPr>
          <w:p w14:paraId="3B71290B" w14:textId="2E6E17E0" w:rsidR="00DF2056" w:rsidRDefault="00DF2056" w:rsidP="00DF20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i/>
                <w:sz w:val="24"/>
              </w:rPr>
            </w:pPr>
            <w:r w:rsidRPr="009B15D0">
              <w:rPr>
                <w:rFonts w:cstheme="minorHAnsi"/>
                <w:i/>
                <w:sz w:val="24"/>
              </w:rPr>
              <w:t xml:space="preserve">Who </w:t>
            </w:r>
            <w:proofErr w:type="spellStart"/>
            <w:r w:rsidRPr="009B15D0">
              <w:rPr>
                <w:rFonts w:cstheme="minorHAnsi"/>
                <w:i/>
                <w:sz w:val="24"/>
              </w:rPr>
              <w:t>needbe</w:t>
            </w:r>
            <w:proofErr w:type="spellEnd"/>
            <w:r w:rsidRPr="009B15D0">
              <w:rPr>
                <w:rFonts w:cstheme="minorHAnsi"/>
                <w:i/>
                <w:sz w:val="24"/>
              </w:rPr>
              <w:t xml:space="preserve"> kept informed of major updates. </w:t>
            </w:r>
            <w:proofErr w:type="gramStart"/>
            <w:r w:rsidRPr="009B15D0">
              <w:rPr>
                <w:rFonts w:cstheme="minorHAnsi"/>
                <w:i/>
                <w:sz w:val="24"/>
              </w:rPr>
              <w:t>Typically</w:t>
            </w:r>
            <w:proofErr w:type="gramEnd"/>
            <w:r w:rsidRPr="009B15D0">
              <w:rPr>
                <w:rFonts w:cstheme="minorHAnsi"/>
                <w:i/>
                <w:sz w:val="24"/>
              </w:rPr>
              <w:t xml:space="preserve"> senior leadership.</w:t>
            </w:r>
          </w:p>
        </w:tc>
      </w:tr>
    </w:tbl>
    <w:p w14:paraId="5B88E857" w14:textId="7B908184" w:rsidR="00167287" w:rsidRDefault="00167287" w:rsidP="000C4DA1">
      <w:pPr>
        <w:rPr>
          <w:snapToGrid w:val="0"/>
        </w:rPr>
      </w:pPr>
    </w:p>
    <w:sectPr w:rsidR="00167287" w:rsidSect="00881D9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350" w:bottom="1440" w:left="1440" w:header="720" w:footer="720" w:gutter="0"/>
      <w:pgBorders w:offsetFrom="page">
        <w:top w:val="twistedLines1" w:sz="18" w:space="24" w:color="000000" w:themeColor="text1"/>
        <w:left w:val="twistedLines1" w:sz="18" w:space="24" w:color="000000" w:themeColor="text1"/>
        <w:bottom w:val="twistedLines1" w:sz="18" w:space="24" w:color="000000" w:themeColor="text1"/>
        <w:right w:val="twistedLines1" w:sz="18" w:space="24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C892DB" w14:textId="77777777" w:rsidR="004F0D30" w:rsidRDefault="004F0D30" w:rsidP="00881D9E">
      <w:pPr>
        <w:spacing w:before="0" w:after="0" w:line="240" w:lineRule="auto"/>
      </w:pPr>
      <w:r>
        <w:separator/>
      </w:r>
    </w:p>
  </w:endnote>
  <w:endnote w:type="continuationSeparator" w:id="0">
    <w:p w14:paraId="6B1F84C3" w14:textId="77777777" w:rsidR="004F0D30" w:rsidRDefault="004F0D30" w:rsidP="00881D9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CF272" w14:textId="77777777" w:rsidR="00881D9E" w:rsidRDefault="00881D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2ACEE" w14:textId="77777777" w:rsidR="00881D9E" w:rsidRDefault="00881D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DFAE37" w14:textId="77777777" w:rsidR="00881D9E" w:rsidRDefault="00881D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7EA764" w14:textId="77777777" w:rsidR="004F0D30" w:rsidRDefault="004F0D30" w:rsidP="00881D9E">
      <w:pPr>
        <w:spacing w:before="0" w:after="0" w:line="240" w:lineRule="auto"/>
      </w:pPr>
      <w:r>
        <w:separator/>
      </w:r>
    </w:p>
  </w:footnote>
  <w:footnote w:type="continuationSeparator" w:id="0">
    <w:p w14:paraId="31E4B784" w14:textId="77777777" w:rsidR="004F0D30" w:rsidRDefault="004F0D30" w:rsidP="00881D9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14EB13" w14:textId="01C2FACE" w:rsidR="00881D9E" w:rsidRDefault="00000000">
    <w:pPr>
      <w:pStyle w:val="Header"/>
    </w:pPr>
    <w:r>
      <w:rPr>
        <w:noProof/>
      </w:rPr>
      <w:pict w14:anchorId="301C6A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60172" o:spid="_x0000_s1029" type="#_x0000_t75" style="position:absolute;margin-left:0;margin-top:0;width:472.45pt;height:486.6pt;z-index:-251657216;mso-position-horizontal:center;mso-position-horizontal-relative:margin;mso-position-vertical:center;mso-position-vertical-relative:margin" o:allowincell="f">
          <v:imagedata r:id="rId1" o:title="university-isfahan0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5C246" w14:textId="4D3B377C" w:rsidR="00881D9E" w:rsidRDefault="00000000">
    <w:pPr>
      <w:pStyle w:val="Header"/>
    </w:pPr>
    <w:r>
      <w:rPr>
        <w:noProof/>
      </w:rPr>
      <w:pict w14:anchorId="73CC73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60173" o:spid="_x0000_s1030" type="#_x0000_t75" style="position:absolute;margin-left:0;margin-top:0;width:472.45pt;height:486.6pt;z-index:-251656192;mso-position-horizontal:center;mso-position-horizontal-relative:margin;mso-position-vertical:center;mso-position-vertical-relative:margin" o:allowincell="f">
          <v:imagedata r:id="rId1" o:title="university-isfahan02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5658A7" w14:textId="04362ACB" w:rsidR="00881D9E" w:rsidRDefault="00000000">
    <w:pPr>
      <w:pStyle w:val="Header"/>
    </w:pPr>
    <w:r>
      <w:rPr>
        <w:noProof/>
      </w:rPr>
      <w:pict w14:anchorId="2D1460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60171" o:spid="_x0000_s1028" type="#_x0000_t75" style="position:absolute;margin-left:0;margin-top:0;width:472.45pt;height:486.6pt;z-index:-251658240;mso-position-horizontal:center;mso-position-horizontal-relative:margin;mso-position-vertical:center;mso-position-vertical-relative:margin" o:allowincell="f">
          <v:imagedata r:id="rId1" o:title="university-isfahan0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99BC29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3F38C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9220423"/>
    <w:multiLevelType w:val="multilevel"/>
    <w:tmpl w:val="A392815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BA6211E"/>
    <w:multiLevelType w:val="multilevel"/>
    <w:tmpl w:val="4CD88F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9411304"/>
    <w:multiLevelType w:val="multilevel"/>
    <w:tmpl w:val="CAAE1A4E"/>
    <w:name w:val="Bullets"/>
    <w:lvl w:ilvl="0">
      <w:start w:val="1"/>
      <w:numFmt w:val="bullet"/>
      <w:lvlText w:val=""/>
      <w:lvlJc w:val="left"/>
      <w:pPr>
        <w:tabs>
          <w:tab w:val="num" w:pos="806"/>
        </w:tabs>
        <w:ind w:left="806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166"/>
        </w:tabs>
        <w:ind w:left="1166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526"/>
        </w:tabs>
        <w:ind w:left="1526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246"/>
        </w:tabs>
        <w:ind w:left="2246" w:hanging="360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tabs>
          <w:tab w:val="num" w:pos="2606"/>
        </w:tabs>
        <w:ind w:left="2606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966"/>
        </w:tabs>
        <w:ind w:left="2966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3326"/>
        </w:tabs>
        <w:ind w:left="3326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686"/>
        </w:tabs>
        <w:ind w:left="3686" w:hanging="360"/>
      </w:pPr>
      <w:rPr>
        <w:rFonts w:hint="default"/>
      </w:rPr>
    </w:lvl>
  </w:abstractNum>
  <w:abstractNum w:abstractNumId="5" w15:restartNumberingAfterBreak="0">
    <w:nsid w:val="217E2311"/>
    <w:multiLevelType w:val="multilevel"/>
    <w:tmpl w:val="1546626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69C410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CA010E2"/>
    <w:multiLevelType w:val="multilevel"/>
    <w:tmpl w:val="9C7CBE56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3501704"/>
    <w:multiLevelType w:val="multilevel"/>
    <w:tmpl w:val="4CD88FB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49F4356"/>
    <w:multiLevelType w:val="hybridMultilevel"/>
    <w:tmpl w:val="D30C0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2747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46B5BE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FE74DBA"/>
    <w:multiLevelType w:val="hybridMultilevel"/>
    <w:tmpl w:val="03AE9E52"/>
    <w:lvl w:ilvl="0" w:tplc="0409000F">
      <w:start w:val="1"/>
      <w:numFmt w:val="decimal"/>
      <w:lvlText w:val="%1.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C5746A2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2E4ECC26">
      <w:start w:val="17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Arial" w:eastAsia="Times New Roman" w:hAnsi="Arial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38587B"/>
    <w:multiLevelType w:val="hybridMultilevel"/>
    <w:tmpl w:val="441C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366886">
    <w:abstractNumId w:val="4"/>
  </w:num>
  <w:num w:numId="2" w16cid:durableId="6909433">
    <w:abstractNumId w:val="12"/>
  </w:num>
  <w:num w:numId="3" w16cid:durableId="1361394705">
    <w:abstractNumId w:val="13"/>
  </w:num>
  <w:num w:numId="4" w16cid:durableId="1593582059">
    <w:abstractNumId w:val="10"/>
  </w:num>
  <w:num w:numId="5" w16cid:durableId="1929649696">
    <w:abstractNumId w:val="1"/>
  </w:num>
  <w:num w:numId="6" w16cid:durableId="863329154">
    <w:abstractNumId w:val="2"/>
  </w:num>
  <w:num w:numId="7" w16cid:durableId="193732526">
    <w:abstractNumId w:val="5"/>
  </w:num>
  <w:num w:numId="8" w16cid:durableId="2036805418">
    <w:abstractNumId w:val="11"/>
  </w:num>
  <w:num w:numId="9" w16cid:durableId="1158155882">
    <w:abstractNumId w:val="6"/>
  </w:num>
  <w:num w:numId="10" w16cid:durableId="445925702">
    <w:abstractNumId w:val="3"/>
  </w:num>
  <w:num w:numId="11" w16cid:durableId="808739938">
    <w:abstractNumId w:val="8"/>
  </w:num>
  <w:num w:numId="12" w16cid:durableId="1734230531">
    <w:abstractNumId w:val="7"/>
  </w:num>
  <w:num w:numId="13" w16cid:durableId="176118097">
    <w:abstractNumId w:val="9"/>
  </w:num>
  <w:num w:numId="14" w16cid:durableId="1976448695">
    <w:abstractNumId w:val="0"/>
  </w:num>
  <w:num w:numId="15" w16cid:durableId="96439071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781"/>
    <w:rsid w:val="00097690"/>
    <w:rsid w:val="000B7431"/>
    <w:rsid w:val="000C4DA1"/>
    <w:rsid w:val="00116F0E"/>
    <w:rsid w:val="00131969"/>
    <w:rsid w:val="00167287"/>
    <w:rsid w:val="0017291A"/>
    <w:rsid w:val="00176E9D"/>
    <w:rsid w:val="00182BD8"/>
    <w:rsid w:val="0019296A"/>
    <w:rsid w:val="001A2D9C"/>
    <w:rsid w:val="001B4EE4"/>
    <w:rsid w:val="001C656D"/>
    <w:rsid w:val="001D2DA5"/>
    <w:rsid w:val="001E02C6"/>
    <w:rsid w:val="001F09BA"/>
    <w:rsid w:val="002549D4"/>
    <w:rsid w:val="00275CFF"/>
    <w:rsid w:val="002B4054"/>
    <w:rsid w:val="002F55E5"/>
    <w:rsid w:val="00316FA3"/>
    <w:rsid w:val="003467B0"/>
    <w:rsid w:val="00352776"/>
    <w:rsid w:val="00360E12"/>
    <w:rsid w:val="003C5781"/>
    <w:rsid w:val="003F0B26"/>
    <w:rsid w:val="00400FD6"/>
    <w:rsid w:val="00496CC0"/>
    <w:rsid w:val="004F0D30"/>
    <w:rsid w:val="004F508F"/>
    <w:rsid w:val="00503D85"/>
    <w:rsid w:val="00504423"/>
    <w:rsid w:val="005D4454"/>
    <w:rsid w:val="005E12AE"/>
    <w:rsid w:val="005F0DA8"/>
    <w:rsid w:val="006448F9"/>
    <w:rsid w:val="00675B0D"/>
    <w:rsid w:val="006D2527"/>
    <w:rsid w:val="006E1FA5"/>
    <w:rsid w:val="00786F94"/>
    <w:rsid w:val="007B2FF3"/>
    <w:rsid w:val="007B6CC9"/>
    <w:rsid w:val="007D41F5"/>
    <w:rsid w:val="007D6AD5"/>
    <w:rsid w:val="00822752"/>
    <w:rsid w:val="00881D9E"/>
    <w:rsid w:val="008C1596"/>
    <w:rsid w:val="008F0D50"/>
    <w:rsid w:val="00925D79"/>
    <w:rsid w:val="00946455"/>
    <w:rsid w:val="009613F5"/>
    <w:rsid w:val="009B15D0"/>
    <w:rsid w:val="009C119C"/>
    <w:rsid w:val="009D1ED8"/>
    <w:rsid w:val="00A12F24"/>
    <w:rsid w:val="00AA1ED4"/>
    <w:rsid w:val="00AC1CE7"/>
    <w:rsid w:val="00AF6695"/>
    <w:rsid w:val="00B00C8F"/>
    <w:rsid w:val="00B16ADA"/>
    <w:rsid w:val="00B413E4"/>
    <w:rsid w:val="00B9484A"/>
    <w:rsid w:val="00B968D3"/>
    <w:rsid w:val="00C51337"/>
    <w:rsid w:val="00C60997"/>
    <w:rsid w:val="00C61A81"/>
    <w:rsid w:val="00CD416F"/>
    <w:rsid w:val="00D104D3"/>
    <w:rsid w:val="00D34461"/>
    <w:rsid w:val="00D73433"/>
    <w:rsid w:val="00DB7798"/>
    <w:rsid w:val="00DF2056"/>
    <w:rsid w:val="00E30213"/>
    <w:rsid w:val="00E3161C"/>
    <w:rsid w:val="00E517BD"/>
    <w:rsid w:val="00E571B4"/>
    <w:rsid w:val="00E611A2"/>
    <w:rsid w:val="00E91E92"/>
    <w:rsid w:val="00EC0065"/>
    <w:rsid w:val="00ED47C9"/>
    <w:rsid w:val="00EF325F"/>
    <w:rsid w:val="00F26E57"/>
    <w:rsid w:val="00F522A2"/>
    <w:rsid w:val="00F86102"/>
    <w:rsid w:val="00FB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B100E4"/>
  <w15:chartTrackingRefBased/>
  <w15:docId w15:val="{2D463525-9E87-B942-8B86-B6FFD34BD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776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277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277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2776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2776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2776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2776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2776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2776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2776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rsid w:val="00097690"/>
    <w:pPr>
      <w:numPr>
        <w:numId w:val="12"/>
      </w:numPr>
      <w:spacing w:before="160"/>
    </w:pPr>
    <w:rPr>
      <w:rFonts w:ascii="Arial" w:eastAsia="Times New Roman" w:hAnsi="Arial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352776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52776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52776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277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277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277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277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277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2776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5277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2776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2776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2776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2776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52776"/>
    <w:rPr>
      <w:b/>
      <w:bCs/>
    </w:rPr>
  </w:style>
  <w:style w:type="character" w:styleId="Emphasis">
    <w:name w:val="Emphasis"/>
    <w:uiPriority w:val="20"/>
    <w:qFormat/>
    <w:rsid w:val="00352776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52776"/>
    <w:pPr>
      <w:spacing w:before="0" w:after="0" w:line="240" w:lineRule="auto"/>
    </w:pPr>
  </w:style>
  <w:style w:type="paragraph" w:styleId="ListParagraph">
    <w:name w:val="List Paragraph"/>
    <w:basedOn w:val="Normal"/>
    <w:uiPriority w:val="34"/>
    <w:qFormat/>
    <w:rsid w:val="0035277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5277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2776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2776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2776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35277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5277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5277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5277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52776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2776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52776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25D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D7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D344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446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44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44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44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46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6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34461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946455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9464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9464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9464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1">
    <w:name w:val="Grid Table 5 Dark Accent 1"/>
    <w:basedOn w:val="TableNormal"/>
    <w:uiPriority w:val="50"/>
    <w:rsid w:val="0094645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81D9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D9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81D9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D9E"/>
    <w:rPr>
      <w:sz w:val="20"/>
      <w:szCs w:val="20"/>
    </w:rPr>
  </w:style>
  <w:style w:type="table" w:styleId="GridTable4-Accent4">
    <w:name w:val="Grid Table 4 Accent 4"/>
    <w:basedOn w:val="TableNormal"/>
    <w:uiPriority w:val="49"/>
    <w:rsid w:val="001C656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2">
    <w:name w:val="Grid Table 5 Dark Accent 2"/>
    <w:basedOn w:val="TableNormal"/>
    <w:uiPriority w:val="50"/>
    <w:rsid w:val="001C65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C65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8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2007 - 2010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0D361-4979-41FB-9BFB-5137135A3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5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Sayed Hossein Hosseini</cp:lastModifiedBy>
  <cp:revision>21</cp:revision>
  <cp:lastPrinted>2023-10-22T12:51:00Z</cp:lastPrinted>
  <dcterms:created xsi:type="dcterms:W3CDTF">2023-10-22T14:10:00Z</dcterms:created>
  <dcterms:modified xsi:type="dcterms:W3CDTF">2023-10-28T20:17:00Z</dcterms:modified>
</cp:coreProperties>
</file>